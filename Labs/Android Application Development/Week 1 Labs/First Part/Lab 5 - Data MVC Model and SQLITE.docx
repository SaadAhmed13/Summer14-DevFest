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C66" w:rsidRDefault="00105DEF">
      <w:pPr>
        <w:tabs>
          <w:tab w:val="left" w:pos="9240"/>
        </w:tabs>
        <w:spacing w:before="64"/>
        <w:ind w:left="4120"/>
        <w:rPr>
          <w:rFonts w:ascii="Verdana" w:eastAsia="Verdana" w:hAnsi="Verdana" w:cs="Verdana"/>
          <w:sz w:val="22"/>
          <w:szCs w:val="22"/>
        </w:rPr>
      </w:pPr>
      <w:r>
        <w:rPr>
          <w:rFonts w:ascii="Verdana" w:eastAsia="Verdana" w:hAnsi="Verdana" w:cs="Verdana"/>
          <w:w w:val="102"/>
          <w:sz w:val="22"/>
          <w:szCs w:val="22"/>
        </w:rPr>
        <w:t>Name:</w:t>
      </w:r>
      <w:r>
        <w:rPr>
          <w:rFonts w:ascii="Verdana" w:eastAsia="Verdana" w:hAnsi="Verdana" w:cs="Verdana"/>
          <w:spacing w:val="2"/>
          <w:sz w:val="22"/>
          <w:szCs w:val="22"/>
        </w:rPr>
        <w:t xml:space="preserve"> </w:t>
      </w:r>
      <w:r>
        <w:rPr>
          <w:rFonts w:ascii="Verdana" w:eastAsia="Verdana" w:hAnsi="Verdana" w:cs="Verdana"/>
          <w:w w:val="238"/>
          <w:sz w:val="22"/>
          <w:szCs w:val="22"/>
          <w:u w:val="single" w:color="000000"/>
        </w:rPr>
        <w:t xml:space="preserve"> </w:t>
      </w:r>
      <w:r>
        <w:rPr>
          <w:rFonts w:ascii="Verdana" w:eastAsia="Verdana" w:hAnsi="Verdana" w:cs="Verdana"/>
          <w:sz w:val="22"/>
          <w:szCs w:val="22"/>
          <w:u w:val="single" w:color="000000"/>
        </w:rPr>
        <w:tab/>
      </w:r>
    </w:p>
    <w:p w:rsidR="001E6C66" w:rsidRDefault="00105DEF">
      <w:pPr>
        <w:spacing w:before="59" w:line="360" w:lineRule="exact"/>
        <w:ind w:left="310"/>
        <w:rPr>
          <w:rFonts w:ascii="Verdana" w:eastAsia="Verdana" w:hAnsi="Verdana" w:cs="Verdana"/>
          <w:sz w:val="28"/>
          <w:szCs w:val="28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0.5pt;height:16.6pt">
            <v:imagedata r:id="rId6" o:title=""/>
          </v:shape>
        </w:pict>
      </w:r>
      <w:r>
        <w:t xml:space="preserve">   </w:t>
      </w:r>
      <w:r>
        <w:rPr>
          <w:rFonts w:ascii="Verdana" w:eastAsia="Verdana" w:hAnsi="Verdana" w:cs="Verdana"/>
          <w:b/>
          <w:sz w:val="28"/>
          <w:szCs w:val="28"/>
        </w:rPr>
        <w:t>CSSE490</w:t>
      </w:r>
      <w:r>
        <w:rPr>
          <w:rFonts w:ascii="Verdana" w:eastAsia="Verdana" w:hAnsi="Verdana" w:cs="Verdana"/>
          <w:b/>
          <w:spacing w:val="16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Android</w:t>
      </w:r>
      <w:r>
        <w:rPr>
          <w:rFonts w:ascii="Verdana" w:eastAsia="Verdana" w:hAnsi="Verdana" w:cs="Verdana"/>
          <w:b/>
          <w:spacing w:val="15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Application</w:t>
      </w:r>
      <w:r>
        <w:rPr>
          <w:rFonts w:ascii="Verdana" w:eastAsia="Verdana" w:hAnsi="Verdana" w:cs="Verdana"/>
          <w:b/>
          <w:spacing w:val="23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sz w:val="28"/>
          <w:szCs w:val="28"/>
        </w:rPr>
        <w:t>Deve</w:t>
      </w:r>
      <w:r>
        <w:rPr>
          <w:rFonts w:ascii="Verdana" w:eastAsia="Verdana" w:hAnsi="Verdana" w:cs="Verdana"/>
          <w:b/>
          <w:w w:val="102"/>
          <w:sz w:val="28"/>
          <w:szCs w:val="28"/>
        </w:rPr>
        <w:t>l</w:t>
      </w:r>
      <w:r>
        <w:rPr>
          <w:rFonts w:ascii="Verdana" w:eastAsia="Verdana" w:hAnsi="Verdana" w:cs="Verdana"/>
          <w:b/>
          <w:w w:val="101"/>
          <w:sz w:val="28"/>
          <w:szCs w:val="28"/>
        </w:rPr>
        <w:t>opment</w:t>
      </w: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before="8" w:line="240" w:lineRule="exact"/>
        <w:rPr>
          <w:sz w:val="24"/>
          <w:szCs w:val="24"/>
        </w:rPr>
      </w:pPr>
    </w:p>
    <w:p w:rsidR="001E6C66" w:rsidRDefault="00105DEF">
      <w:pPr>
        <w:spacing w:line="420" w:lineRule="exact"/>
        <w:ind w:left="2455"/>
        <w:rPr>
          <w:rFonts w:ascii="Verdana" w:eastAsia="Verdana" w:hAnsi="Verdana" w:cs="Verdana"/>
          <w:sz w:val="36"/>
          <w:szCs w:val="36"/>
        </w:rPr>
      </w:pPr>
      <w:r>
        <w:rPr>
          <w:rFonts w:ascii="Verdana" w:eastAsia="Verdana" w:hAnsi="Verdana" w:cs="Verdana"/>
          <w:b/>
          <w:position w:val="-1"/>
          <w:sz w:val="36"/>
          <w:szCs w:val="36"/>
        </w:rPr>
        <w:t>Lab 7: Rose Homework</w:t>
      </w:r>
    </w:p>
    <w:p w:rsidR="001E6C66" w:rsidRDefault="001E6C66">
      <w:pPr>
        <w:spacing w:line="200" w:lineRule="exact"/>
      </w:pPr>
    </w:p>
    <w:p w:rsidR="001E6C66" w:rsidRDefault="001E6C66">
      <w:pPr>
        <w:spacing w:before="11" w:line="240" w:lineRule="exact"/>
        <w:rPr>
          <w:sz w:val="24"/>
          <w:szCs w:val="24"/>
        </w:rPr>
      </w:pPr>
    </w:p>
    <w:p w:rsidR="001E6C66" w:rsidRDefault="00105DEF">
      <w:pPr>
        <w:spacing w:line="300" w:lineRule="atLeast"/>
        <w:ind w:left="100" w:right="10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purpose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lab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get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familiar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typical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SQLite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database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functionality,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well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as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give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some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practice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making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applications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persist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correctly.</w:t>
      </w:r>
    </w:p>
    <w:p w:rsidR="001E6C66" w:rsidRDefault="001E6C66">
      <w:pPr>
        <w:spacing w:before="8" w:line="180" w:lineRule="exact"/>
        <w:rPr>
          <w:sz w:val="18"/>
          <w:szCs w:val="18"/>
        </w:rPr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05DEF">
      <w:pPr>
        <w:spacing w:before="14" w:line="320" w:lineRule="exact"/>
        <w:ind w:left="197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w w:val="258"/>
          <w:position w:val="-2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 xml:space="preserve">         </w:t>
      </w:r>
      <w:r>
        <w:rPr>
          <w:rFonts w:ascii="Verdana" w:eastAsia="Verdana" w:hAnsi="Verdana" w:cs="Verdana"/>
          <w:b/>
          <w:spacing w:val="14"/>
          <w:position w:val="-2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2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A:</w:t>
      </w:r>
      <w:r>
        <w:rPr>
          <w:rFonts w:ascii="Verdana" w:eastAsia="Verdana" w:hAnsi="Verdana" w:cs="Verdana"/>
          <w:b/>
          <w:spacing w:val="5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Data</w:t>
      </w:r>
      <w:r>
        <w:rPr>
          <w:rFonts w:ascii="Verdana" w:eastAsia="Verdana" w:hAnsi="Verdana" w:cs="Verdana"/>
          <w:b/>
          <w:spacing w:val="9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position w:val="-2"/>
          <w:sz w:val="28"/>
          <w:szCs w:val="28"/>
        </w:rPr>
        <w:t>Mode</w:t>
      </w:r>
      <w:r>
        <w:rPr>
          <w:rFonts w:ascii="Verdana" w:eastAsia="Verdana" w:hAnsi="Verdana" w:cs="Verdana"/>
          <w:b/>
          <w:w w:val="102"/>
          <w:position w:val="-2"/>
          <w:sz w:val="28"/>
          <w:szCs w:val="28"/>
        </w:rPr>
        <w:t>l</w:t>
      </w:r>
    </w:p>
    <w:p w:rsidR="001E6C66" w:rsidRDefault="001E6C66">
      <w:pPr>
        <w:spacing w:before="5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before="14" w:line="320" w:lineRule="exact"/>
        <w:ind w:left="197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w w:val="258"/>
          <w:position w:val="-2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 xml:space="preserve">         </w:t>
      </w:r>
      <w:r>
        <w:rPr>
          <w:rFonts w:ascii="Verdana" w:eastAsia="Verdana" w:hAnsi="Verdana" w:cs="Verdana"/>
          <w:b/>
          <w:spacing w:val="14"/>
          <w:position w:val="-2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2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B:</w:t>
      </w:r>
      <w:r>
        <w:rPr>
          <w:rFonts w:ascii="Verdana" w:eastAsia="Verdana" w:hAnsi="Verdana" w:cs="Verdana"/>
          <w:b/>
          <w:spacing w:val="5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Viewing</w:t>
      </w:r>
      <w:r>
        <w:rPr>
          <w:rFonts w:ascii="Verdana" w:eastAsia="Verdana" w:hAnsi="Verdana" w:cs="Verdana"/>
          <w:b/>
          <w:spacing w:val="16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the</w:t>
      </w:r>
      <w:r>
        <w:rPr>
          <w:rFonts w:ascii="Verdana" w:eastAsia="Verdana" w:hAnsi="Verdana" w:cs="Verdana"/>
          <w:b/>
          <w:spacing w:val="7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position w:val="-2"/>
          <w:sz w:val="28"/>
          <w:szCs w:val="28"/>
        </w:rPr>
        <w:t>Data</w:t>
      </w:r>
    </w:p>
    <w:p w:rsidR="001E6C66" w:rsidRDefault="001E6C66">
      <w:pPr>
        <w:spacing w:line="200" w:lineRule="exact"/>
      </w:pPr>
    </w:p>
    <w:p w:rsidR="001E6C66" w:rsidRDefault="001E6C66">
      <w:pPr>
        <w:spacing w:before="15" w:line="220" w:lineRule="exact"/>
        <w:rPr>
          <w:sz w:val="22"/>
          <w:szCs w:val="22"/>
        </w:rPr>
      </w:pPr>
    </w:p>
    <w:p w:rsidR="001E6C66" w:rsidRDefault="00105DEF">
      <w:pPr>
        <w:spacing w:before="14" w:line="320" w:lineRule="exact"/>
        <w:ind w:left="197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w w:val="258"/>
          <w:position w:val="-2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 xml:space="preserve">         </w:t>
      </w:r>
      <w:r>
        <w:rPr>
          <w:rFonts w:ascii="Verdana" w:eastAsia="Verdana" w:hAnsi="Verdana" w:cs="Verdana"/>
          <w:b/>
          <w:spacing w:val="14"/>
          <w:position w:val="-2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2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C:</w:t>
      </w:r>
      <w:r>
        <w:rPr>
          <w:rFonts w:ascii="Verdana" w:eastAsia="Verdana" w:hAnsi="Verdana" w:cs="Verdana"/>
          <w:b/>
          <w:spacing w:val="5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Adding,</w:t>
      </w:r>
      <w:r>
        <w:rPr>
          <w:rFonts w:ascii="Verdana" w:eastAsia="Verdana" w:hAnsi="Verdana" w:cs="Verdana"/>
          <w:b/>
          <w:spacing w:val="15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Editing,</w:t>
      </w:r>
      <w:r>
        <w:rPr>
          <w:rFonts w:ascii="Verdana" w:eastAsia="Verdana" w:hAnsi="Verdana" w:cs="Verdana"/>
          <w:b/>
          <w:spacing w:val="16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and</w:t>
      </w:r>
      <w:r>
        <w:rPr>
          <w:rFonts w:ascii="Verdana" w:eastAsia="Verdana" w:hAnsi="Verdana" w:cs="Verdana"/>
          <w:b/>
          <w:spacing w:val="8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Deleting</w:t>
      </w:r>
      <w:r>
        <w:rPr>
          <w:rFonts w:ascii="Verdana" w:eastAsia="Verdana" w:hAnsi="Verdana" w:cs="Verdana"/>
          <w:b/>
          <w:spacing w:val="17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position w:val="-2"/>
          <w:sz w:val="28"/>
          <w:szCs w:val="28"/>
        </w:rPr>
        <w:t>Data</w:t>
      </w:r>
    </w:p>
    <w:p w:rsidR="001E6C66" w:rsidRDefault="001E6C66">
      <w:pPr>
        <w:spacing w:before="5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before="14" w:line="320" w:lineRule="exact"/>
        <w:ind w:left="197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w w:val="258"/>
          <w:position w:val="-2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  <w:u w:val="thick" w:color="000000"/>
        </w:rPr>
        <w:t xml:space="preserve">         </w:t>
      </w:r>
      <w:r>
        <w:rPr>
          <w:rFonts w:ascii="Verdana" w:eastAsia="Verdana" w:hAnsi="Verdana" w:cs="Verdana"/>
          <w:b/>
          <w:spacing w:val="14"/>
          <w:position w:val="-2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2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D:</w:t>
      </w:r>
      <w:r>
        <w:rPr>
          <w:rFonts w:ascii="Verdana" w:eastAsia="Verdana" w:hAnsi="Verdana" w:cs="Verdana"/>
          <w:b/>
          <w:spacing w:val="5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Using</w:t>
      </w:r>
      <w:r>
        <w:rPr>
          <w:rFonts w:ascii="Verdana" w:eastAsia="Verdana" w:hAnsi="Verdana" w:cs="Verdana"/>
          <w:b/>
          <w:spacing w:val="12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position w:val="-2"/>
          <w:sz w:val="28"/>
          <w:szCs w:val="28"/>
        </w:rPr>
        <w:t>the</w:t>
      </w:r>
      <w:r>
        <w:rPr>
          <w:rFonts w:ascii="Verdana" w:eastAsia="Verdana" w:hAnsi="Verdana" w:cs="Verdana"/>
          <w:b/>
          <w:spacing w:val="7"/>
          <w:position w:val="-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position w:val="-2"/>
          <w:sz w:val="28"/>
          <w:szCs w:val="28"/>
        </w:rPr>
        <w:t>Database</w:t>
      </w:r>
    </w:p>
    <w:p w:rsidR="001E6C66" w:rsidRDefault="001E6C66">
      <w:pPr>
        <w:spacing w:before="5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before="14"/>
        <w:ind w:left="197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w w:val="258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  <w:u w:val="thick" w:color="000000"/>
        </w:rPr>
        <w:t xml:space="preserve">         </w:t>
      </w:r>
      <w:r>
        <w:rPr>
          <w:rFonts w:ascii="Verdana" w:eastAsia="Verdana" w:hAnsi="Verdana" w:cs="Verdana"/>
          <w:b/>
          <w:spacing w:val="14"/>
          <w:sz w:val="28"/>
          <w:szCs w:val="28"/>
          <w:u w:val="thick" w:color="000000"/>
        </w:rPr>
        <w:t xml:space="preserve"> </w:t>
      </w:r>
      <w:r>
        <w:rPr>
          <w:rFonts w:ascii="Verdana" w:eastAsia="Verdana" w:hAnsi="Verdana" w:cs="Verdana"/>
          <w:b/>
          <w:spacing w:val="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E:</w:t>
      </w:r>
      <w:r>
        <w:rPr>
          <w:rFonts w:ascii="Verdana" w:eastAsia="Verdana" w:hAnsi="Verdana" w:cs="Verdana"/>
          <w:b/>
          <w:spacing w:val="5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Displaying</w:t>
      </w:r>
      <w:r>
        <w:rPr>
          <w:rFonts w:ascii="Verdana" w:eastAsia="Verdana" w:hAnsi="Verdana" w:cs="Verdana"/>
          <w:b/>
          <w:spacing w:val="21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sz w:val="28"/>
          <w:szCs w:val="28"/>
        </w:rPr>
        <w:t>Pers</w:t>
      </w:r>
      <w:r>
        <w:rPr>
          <w:rFonts w:ascii="Verdana" w:eastAsia="Verdana" w:hAnsi="Verdana" w:cs="Verdana"/>
          <w:b/>
          <w:w w:val="102"/>
          <w:sz w:val="28"/>
          <w:szCs w:val="28"/>
        </w:rPr>
        <w:t>i</w:t>
      </w:r>
      <w:r>
        <w:rPr>
          <w:rFonts w:ascii="Verdana" w:eastAsia="Verdana" w:hAnsi="Verdana" w:cs="Verdana"/>
          <w:b/>
          <w:w w:val="101"/>
          <w:sz w:val="28"/>
          <w:szCs w:val="28"/>
        </w:rPr>
        <w:t>stence</w:t>
      </w:r>
    </w:p>
    <w:p w:rsidR="001E6C66" w:rsidRDefault="001E6C66">
      <w:pPr>
        <w:spacing w:before="10" w:line="180" w:lineRule="exact"/>
        <w:rPr>
          <w:sz w:val="19"/>
          <w:szCs w:val="19"/>
        </w:rPr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05DEF">
      <w:pPr>
        <w:spacing w:line="240" w:lineRule="exact"/>
        <w:ind w:left="100"/>
        <w:rPr>
          <w:rFonts w:ascii="Arial" w:eastAsia="Arial" w:hAnsi="Arial" w:cs="Arial"/>
          <w:sz w:val="22"/>
          <w:szCs w:val="22"/>
        </w:rPr>
      </w:pPr>
      <w:r>
        <w:pict>
          <v:group id="_x0000_s1046" style="position:absolute;left:0;text-align:left;margin-left:75pt;margin-top:39.2pt;width:462pt;height:0;z-index:-251659776;mso-position-horizontal-relative:page" coordorigin="1500,784" coordsize="9240,0">
            <v:shape id="_x0000_s1047" style="position:absolute;left:1500;top:784;width:9240;height:0" coordorigin="1500,784" coordsize="9240,0" path="m1500,784r9240,e" filled="f" strokecolor="#878787" strokeweight=".85pt">
              <v:path arrowok="t"/>
            </v:shape>
            <w10:wrap anchorx="page"/>
          </v:group>
        </w:pict>
      </w:r>
      <w:r>
        <w:rPr>
          <w:rFonts w:ascii="Arial" w:eastAsia="Arial" w:hAnsi="Arial" w:cs="Arial"/>
          <w:position w:val="-1"/>
          <w:sz w:val="22"/>
          <w:szCs w:val="22"/>
        </w:rPr>
        <w:t>In</w:t>
      </w:r>
      <w:r>
        <w:rPr>
          <w:rFonts w:ascii="Arial" w:eastAsia="Arial" w:hAnsi="Arial" w:cs="Arial"/>
          <w:spacing w:val="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order</w:t>
      </w:r>
      <w:r>
        <w:rPr>
          <w:rFonts w:ascii="Arial" w:eastAsia="Arial" w:hAnsi="Arial" w:cs="Arial"/>
          <w:spacing w:val="12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to</w:t>
      </w:r>
      <w:r>
        <w:rPr>
          <w:rFonts w:ascii="Arial" w:eastAsia="Arial" w:hAnsi="Arial" w:cs="Arial"/>
          <w:spacing w:val="6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check</w:t>
      </w:r>
      <w:r>
        <w:rPr>
          <w:rFonts w:ascii="Arial" w:eastAsia="Arial" w:hAnsi="Arial" w:cs="Arial"/>
          <w:spacing w:val="1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off</w:t>
      </w:r>
      <w:r>
        <w:rPr>
          <w:rFonts w:ascii="Arial" w:eastAsia="Arial" w:hAnsi="Arial" w:cs="Arial"/>
          <w:spacing w:val="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this</w:t>
      </w:r>
      <w:r>
        <w:rPr>
          <w:rFonts w:ascii="Arial" w:eastAsia="Arial" w:hAnsi="Arial" w:cs="Arial"/>
          <w:spacing w:val="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lab,</w:t>
      </w:r>
      <w:r>
        <w:rPr>
          <w:rFonts w:ascii="Arial" w:eastAsia="Arial" w:hAnsi="Arial" w:cs="Arial"/>
          <w:spacing w:val="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you</w:t>
      </w:r>
      <w:r>
        <w:rPr>
          <w:rFonts w:ascii="Arial" w:eastAsia="Arial" w:hAnsi="Arial" w:cs="Arial"/>
          <w:spacing w:val="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can</w:t>
      </w:r>
      <w:r>
        <w:rPr>
          <w:rFonts w:ascii="Arial" w:eastAsia="Arial" w:hAnsi="Arial" w:cs="Arial"/>
          <w:spacing w:val="9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demo</w:t>
      </w:r>
      <w:r>
        <w:rPr>
          <w:rFonts w:ascii="Arial" w:eastAsia="Arial" w:hAnsi="Arial" w:cs="Arial"/>
          <w:spacing w:val="13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the</w:t>
      </w:r>
      <w:r>
        <w:rPr>
          <w:rFonts w:ascii="Arial" w:eastAsia="Arial" w:hAnsi="Arial" w:cs="Arial"/>
          <w:spacing w:val="8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position w:val="-1"/>
          <w:sz w:val="22"/>
          <w:szCs w:val="22"/>
        </w:rPr>
        <w:t>final</w:t>
      </w:r>
      <w:r>
        <w:rPr>
          <w:rFonts w:ascii="Arial" w:eastAsia="Arial" w:hAnsi="Arial" w:cs="Arial"/>
          <w:spacing w:val="10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position w:val="-1"/>
          <w:sz w:val="22"/>
          <w:szCs w:val="22"/>
        </w:rPr>
        <w:t>part.</w:t>
      </w:r>
    </w:p>
    <w:p w:rsidR="001E6C66" w:rsidRDefault="001E6C66">
      <w:pPr>
        <w:spacing w:before="5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05DEF">
      <w:pPr>
        <w:spacing w:before="36" w:line="284" w:lineRule="auto"/>
        <w:ind w:left="100" w:right="67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lab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lightweight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to­do</w:t>
      </w:r>
      <w:proofErr w:type="spellEnd"/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application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homework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assignments.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sz w:val="22"/>
          <w:szCs w:val="22"/>
        </w:rPr>
        <w:t>application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allow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enter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new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assignments,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specifying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due </w:t>
      </w:r>
      <w:r>
        <w:rPr>
          <w:rFonts w:ascii="Arial" w:eastAsia="Arial" w:hAnsi="Arial" w:cs="Arial"/>
          <w:sz w:val="22"/>
          <w:szCs w:val="22"/>
        </w:rPr>
        <w:t>(required),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well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homework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assignment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name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(required).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main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application</w:t>
      </w:r>
      <w:r>
        <w:rPr>
          <w:rFonts w:ascii="Arial" w:eastAsia="Arial" w:hAnsi="Arial" w:cs="Arial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view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will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items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user,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ordering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them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(soonest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first),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name </w:t>
      </w:r>
      <w:r>
        <w:rPr>
          <w:rFonts w:ascii="Arial" w:eastAsia="Arial" w:hAnsi="Arial" w:cs="Arial"/>
          <w:sz w:val="22"/>
          <w:szCs w:val="22"/>
        </w:rPr>
        <w:t>(alphabetical,</w:t>
      </w:r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case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insensitive).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Users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able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tap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any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item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delete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once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they </w:t>
      </w:r>
      <w:r>
        <w:rPr>
          <w:rFonts w:ascii="Arial" w:eastAsia="Arial" w:hAnsi="Arial" w:cs="Arial"/>
          <w:sz w:val="22"/>
          <w:szCs w:val="22"/>
        </w:rPr>
        <w:t>finish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it.</w:t>
      </w:r>
    </w:p>
    <w:p w:rsidR="001E6C66" w:rsidRDefault="001E6C66">
      <w:pPr>
        <w:spacing w:before="1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2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goal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learn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about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using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SQLite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persistence. </w:t>
      </w:r>
      <w:r>
        <w:rPr>
          <w:rFonts w:ascii="Arial" w:eastAsia="Arial" w:hAnsi="Arial" w:cs="Arial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may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need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more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features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truly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useful,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but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more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features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dilute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SQLite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focus.</w:t>
      </w:r>
    </w:p>
    <w:p w:rsidR="001E6C66" w:rsidRDefault="001E6C66">
      <w:pPr>
        <w:spacing w:before="1" w:line="160" w:lineRule="exact"/>
        <w:rPr>
          <w:sz w:val="16"/>
          <w:szCs w:val="16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255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380" w:right="104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lab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written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lots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hints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built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into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it.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recommend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trying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section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your </w:t>
      </w:r>
      <w:r>
        <w:rPr>
          <w:rFonts w:ascii="Arial" w:eastAsia="Arial" w:hAnsi="Arial" w:cs="Arial"/>
          <w:sz w:val="22"/>
          <w:szCs w:val="22"/>
        </w:rPr>
        <w:t>own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practice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before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looking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given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code.</w:t>
      </w:r>
    </w:p>
    <w:p w:rsidR="001E6C66" w:rsidRDefault="001E6C66">
      <w:pPr>
        <w:spacing w:before="3" w:line="240" w:lineRule="exact"/>
        <w:rPr>
          <w:sz w:val="24"/>
          <w:szCs w:val="24"/>
        </w:rPr>
      </w:pPr>
    </w:p>
    <w:p w:rsidR="001E6C66" w:rsidRDefault="00105DEF">
      <w:pPr>
        <w:spacing w:before="36" w:line="284" w:lineRule="auto"/>
        <w:ind w:left="100" w:right="43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more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note: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lab,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take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slightly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different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approach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some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things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than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did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in </w:t>
      </w:r>
      <w:r>
        <w:rPr>
          <w:rFonts w:ascii="Arial" w:eastAsia="Arial" w:hAnsi="Arial" w:cs="Arial"/>
          <w:sz w:val="22"/>
          <w:szCs w:val="22"/>
        </w:rPr>
        <w:t>lecture,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just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show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some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more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alternatives.</w:t>
      </w:r>
    </w:p>
    <w:p w:rsidR="001E6C66" w:rsidRDefault="001E6C66">
      <w:pPr>
        <w:spacing w:before="1" w:line="120" w:lineRule="exact"/>
        <w:rPr>
          <w:sz w:val="13"/>
          <w:szCs w:val="13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A:</w:t>
      </w:r>
      <w:r>
        <w:rPr>
          <w:rFonts w:ascii="Verdana" w:eastAsia="Verdana" w:hAnsi="Verdana" w:cs="Verdana"/>
          <w:b/>
          <w:spacing w:val="5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Create</w:t>
      </w:r>
      <w:r>
        <w:rPr>
          <w:rFonts w:ascii="Verdana" w:eastAsia="Verdana" w:hAnsi="Verdana" w:cs="Verdana"/>
          <w:b/>
          <w:spacing w:val="1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Project,</w:t>
      </w:r>
      <w:r>
        <w:rPr>
          <w:rFonts w:ascii="Verdana" w:eastAsia="Verdana" w:hAnsi="Verdana" w:cs="Verdana"/>
          <w:b/>
          <w:spacing w:val="14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Data</w:t>
      </w:r>
      <w:r>
        <w:rPr>
          <w:rFonts w:ascii="Verdana" w:eastAsia="Verdana" w:hAnsi="Verdana" w:cs="Verdana"/>
          <w:b/>
          <w:spacing w:val="9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sz w:val="28"/>
          <w:szCs w:val="28"/>
        </w:rPr>
        <w:t>Mode</w:t>
      </w:r>
      <w:r>
        <w:rPr>
          <w:rFonts w:ascii="Verdana" w:eastAsia="Verdana" w:hAnsi="Verdana" w:cs="Verdana"/>
          <w:b/>
          <w:w w:val="102"/>
          <w:sz w:val="28"/>
          <w:szCs w:val="28"/>
        </w:rPr>
        <w:t>l</w:t>
      </w:r>
    </w:p>
    <w:p w:rsidR="001E6C66" w:rsidRDefault="001E6C66">
      <w:pPr>
        <w:spacing w:line="200" w:lineRule="exact"/>
      </w:pPr>
    </w:p>
    <w:p w:rsidR="001E6C66" w:rsidRDefault="001E6C66">
      <w:pPr>
        <w:spacing w:before="15" w:line="240" w:lineRule="exact"/>
        <w:rPr>
          <w:sz w:val="24"/>
          <w:szCs w:val="24"/>
        </w:rPr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Start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by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making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new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Android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project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Eclipse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called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</w:t>
      </w:r>
      <w:proofErr w:type="spellStart"/>
      <w:r>
        <w:rPr>
          <w:rFonts w:ascii="Arial" w:eastAsia="Arial" w:hAnsi="Arial" w:cs="Arial"/>
          <w:sz w:val="22"/>
          <w:szCs w:val="22"/>
        </w:rPr>
        <w:t>RoseHomework</w:t>
      </w:r>
      <w:proofErr w:type="spellEnd"/>
      <w:r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pacing w:val="3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Activity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called</w:t>
      </w:r>
    </w:p>
    <w:p w:rsidR="001E6C66" w:rsidRDefault="00105DEF">
      <w:pPr>
        <w:spacing w:before="47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“</w:t>
      </w:r>
      <w:proofErr w:type="spellStart"/>
      <w:r>
        <w:rPr>
          <w:rFonts w:ascii="Arial" w:eastAsia="Arial" w:hAnsi="Arial" w:cs="Arial"/>
          <w:sz w:val="22"/>
          <w:szCs w:val="22"/>
        </w:rPr>
        <w:t>DisplayTasksActivity</w:t>
      </w:r>
      <w:proofErr w:type="spellEnd"/>
      <w:r>
        <w:rPr>
          <w:rFonts w:ascii="Arial" w:eastAsia="Arial" w:hAnsi="Arial" w:cs="Arial"/>
          <w:sz w:val="22"/>
          <w:szCs w:val="22"/>
        </w:rPr>
        <w:t>”</w:t>
      </w:r>
      <w:r>
        <w:rPr>
          <w:rFonts w:ascii="Arial" w:eastAsia="Arial" w:hAnsi="Arial" w:cs="Arial"/>
          <w:spacing w:val="4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extends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“</w:t>
      </w:r>
      <w:proofErr w:type="spellStart"/>
      <w:r>
        <w:rPr>
          <w:rFonts w:ascii="Arial" w:eastAsia="Arial" w:hAnsi="Arial" w:cs="Arial"/>
          <w:w w:val="102"/>
          <w:sz w:val="22"/>
          <w:szCs w:val="22"/>
        </w:rPr>
        <w:t>android.app.ListActivity</w:t>
      </w:r>
      <w:proofErr w:type="spellEnd"/>
      <w:r>
        <w:rPr>
          <w:rFonts w:ascii="Arial" w:eastAsia="Arial" w:hAnsi="Arial" w:cs="Arial"/>
          <w:w w:val="102"/>
          <w:sz w:val="22"/>
          <w:szCs w:val="22"/>
        </w:rPr>
        <w:t>”:</w:t>
      </w:r>
    </w:p>
    <w:p w:rsidR="001E6C66" w:rsidRDefault="001E6C66">
      <w:pPr>
        <w:spacing w:before="7" w:line="140" w:lineRule="exact"/>
        <w:rPr>
          <w:sz w:val="14"/>
          <w:szCs w:val="14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34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Using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MVC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paradigm,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we’ll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first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want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define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what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“task”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is.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new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your </w:t>
      </w:r>
      <w:r>
        <w:rPr>
          <w:rFonts w:ascii="Arial" w:eastAsia="Arial" w:hAnsi="Arial" w:cs="Arial"/>
          <w:sz w:val="22"/>
          <w:szCs w:val="22"/>
        </w:rPr>
        <w:t>package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called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(use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default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parameters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wizard,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just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inheriting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from </w:t>
      </w:r>
      <w:proofErr w:type="spellStart"/>
      <w:r>
        <w:rPr>
          <w:rFonts w:ascii="Arial" w:eastAsia="Arial" w:hAnsi="Arial" w:cs="Arial"/>
          <w:w w:val="102"/>
          <w:sz w:val="22"/>
          <w:szCs w:val="22"/>
        </w:rPr>
        <w:t>java.lang.Object</w:t>
      </w:r>
      <w:proofErr w:type="spellEnd"/>
      <w:r>
        <w:rPr>
          <w:rFonts w:ascii="Arial" w:eastAsia="Arial" w:hAnsi="Arial" w:cs="Arial"/>
          <w:w w:val="102"/>
          <w:sz w:val="22"/>
          <w:szCs w:val="22"/>
        </w:rPr>
        <w:t>).</w:t>
      </w:r>
    </w:p>
    <w:p w:rsidR="001E6C66" w:rsidRDefault="001E6C66">
      <w:pPr>
        <w:spacing w:before="1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want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have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3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attributes:</w:t>
      </w:r>
    </w:p>
    <w:p w:rsidR="001E6C66" w:rsidRDefault="00105DEF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●  </w:t>
      </w:r>
      <w:r>
        <w:rPr>
          <w:rFonts w:ascii="Arial" w:eastAsia="Arial" w:hAnsi="Arial" w:cs="Arial"/>
          <w:color w:val="333333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Name</w:t>
      </w:r>
    </w:p>
    <w:p w:rsidR="001E6C66" w:rsidRDefault="00105DEF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●  </w:t>
      </w:r>
      <w:r>
        <w:rPr>
          <w:rFonts w:ascii="Arial" w:eastAsia="Arial" w:hAnsi="Arial" w:cs="Arial"/>
          <w:color w:val="333333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Course</w:t>
      </w:r>
    </w:p>
    <w:p w:rsidR="001E6C66" w:rsidRDefault="00105DEF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●  </w:t>
      </w:r>
      <w:r>
        <w:rPr>
          <w:rFonts w:ascii="Arial" w:eastAsia="Arial" w:hAnsi="Arial" w:cs="Arial"/>
          <w:color w:val="333333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Date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due</w:t>
      </w:r>
    </w:p>
    <w:p w:rsidR="001E6C66" w:rsidRDefault="001E6C66">
      <w:pPr>
        <w:spacing w:before="7" w:line="140" w:lineRule="exact"/>
        <w:rPr>
          <w:sz w:val="14"/>
          <w:szCs w:val="14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3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also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have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ID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keep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track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which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which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database,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even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sz w:val="22"/>
          <w:szCs w:val="22"/>
        </w:rPr>
        <w:t>names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descriptions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change.</w:t>
      </w:r>
    </w:p>
    <w:p w:rsidR="001E6C66" w:rsidRDefault="001E6C66">
      <w:pPr>
        <w:spacing w:before="1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28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implement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Comparable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easily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sort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lists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Tasks,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which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handy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later.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toString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more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information,</w:t>
      </w:r>
      <w:r>
        <w:rPr>
          <w:rFonts w:ascii="Arial" w:eastAsia="Arial" w:hAnsi="Arial" w:cs="Arial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like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task.</w:t>
      </w:r>
    </w:p>
    <w:p w:rsidR="001E6C66" w:rsidRDefault="001E6C66">
      <w:pPr>
        <w:spacing w:before="1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6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We’ll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class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as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primary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object,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both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displaying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views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passing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sz w:val="22"/>
          <w:szCs w:val="22"/>
        </w:rPr>
        <w:t>database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saved,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edited,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deleted.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effectively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forms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entire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model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layer,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terms </w:t>
      </w:r>
      <w:proofErr w:type="gramStart"/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1154CC"/>
          <w:spacing w:val="-59"/>
          <w:sz w:val="22"/>
          <w:szCs w:val="22"/>
        </w:rPr>
        <w:t xml:space="preserve"> </w:t>
      </w:r>
      <w:r>
        <w:rPr>
          <w:rFonts w:ascii="Arial" w:eastAsia="Arial" w:hAnsi="Arial" w:cs="Arial"/>
          <w:color w:val="1154CC"/>
          <w:w w:val="102"/>
          <w:sz w:val="22"/>
          <w:szCs w:val="22"/>
          <w:u w:val="single" w:color="1154CC"/>
        </w:rPr>
        <w:t>MVC</w:t>
      </w:r>
      <w:proofErr w:type="gramEnd"/>
      <w:r>
        <w:rPr>
          <w:rFonts w:ascii="Arial" w:eastAsia="Arial" w:hAnsi="Arial" w:cs="Arial"/>
          <w:color w:val="000000"/>
          <w:w w:val="102"/>
          <w:sz w:val="22"/>
          <w:szCs w:val="22"/>
        </w:rPr>
        <w:t>.</w:t>
      </w:r>
    </w:p>
    <w:p w:rsidR="001E6C66" w:rsidRDefault="001E6C66">
      <w:pPr>
        <w:spacing w:before="3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10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package</w:t>
      </w:r>
      <w:proofErr w:type="gramEnd"/>
      <w:r>
        <w:rPr>
          <w:rFonts w:ascii="Consolas" w:eastAsia="Consolas" w:hAnsi="Consolas" w:cs="Consolas"/>
          <w:b/>
          <w:color w:val="7E0054"/>
          <w:spacing w:val="1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edu.rosehulman.rosehomework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;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10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java.util.Calendar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;</w:t>
      </w:r>
    </w:p>
    <w:p w:rsidR="001E6C66" w:rsidRDefault="00105DEF">
      <w:pPr>
        <w:spacing w:before="47"/>
        <w:ind w:left="10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import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java.util.GregorianCalendar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;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10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class</w:t>
      </w:r>
      <w:r>
        <w:rPr>
          <w:rFonts w:ascii="Consolas" w:eastAsia="Consolas" w:hAnsi="Consolas" w:cs="Consolas"/>
          <w:b/>
          <w:color w:val="7E0054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Task</w:t>
      </w:r>
      <w:r>
        <w:rPr>
          <w:rFonts w:ascii="Consolas" w:eastAsia="Consolas" w:hAnsi="Consolas" w:cs="Consolas"/>
          <w:color w:val="000000"/>
          <w:spacing w:val="1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implements</w:t>
      </w:r>
      <w:r>
        <w:rPr>
          <w:rFonts w:ascii="Consolas" w:eastAsia="Consolas" w:hAnsi="Consolas" w:cs="Consolas"/>
          <w:b/>
          <w:color w:val="7E0054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Comparable&lt;Task&gt;</w:t>
      </w:r>
      <w:r>
        <w:rPr>
          <w:rFonts w:ascii="Consolas" w:eastAsia="Consolas" w:hAnsi="Consolas" w:cs="Consolas"/>
          <w:color w:val="000000"/>
          <w:spacing w:val="3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{</w:t>
      </w:r>
    </w:p>
    <w:p w:rsidR="001E6C66" w:rsidRDefault="00105DEF">
      <w:pPr>
        <w:spacing w:before="47" w:line="291" w:lineRule="auto"/>
        <w:ind w:left="820" w:right="6481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private</w:t>
      </w:r>
      <w:proofErr w:type="gramEnd"/>
      <w:r>
        <w:rPr>
          <w:rFonts w:ascii="Consolas" w:eastAsia="Consolas" w:hAnsi="Consolas" w:cs="Consolas"/>
          <w:b/>
          <w:color w:val="7E0054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long</w:t>
      </w:r>
      <w:r>
        <w:rPr>
          <w:rFonts w:ascii="Consolas" w:eastAsia="Consolas" w:hAnsi="Consolas" w:cs="Consolas"/>
          <w:b/>
          <w:color w:val="7E0054"/>
          <w:spacing w:val="1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w w:val="102"/>
          <w:sz w:val="19"/>
          <w:szCs w:val="19"/>
        </w:rPr>
        <w:t>mId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;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private</w:t>
      </w:r>
      <w:r>
        <w:rPr>
          <w:rFonts w:ascii="Consolas" w:eastAsia="Consolas" w:hAnsi="Consolas" w:cs="Consolas"/>
          <w:b/>
          <w:color w:val="7E0054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w w:val="102"/>
          <w:sz w:val="19"/>
          <w:szCs w:val="19"/>
        </w:rPr>
        <w:t>mName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;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private</w:t>
      </w:r>
      <w:r>
        <w:rPr>
          <w:rFonts w:ascii="Consolas" w:eastAsia="Consolas" w:hAnsi="Consolas" w:cs="Consolas"/>
          <w:b/>
          <w:color w:val="7E0054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w w:val="102"/>
          <w:sz w:val="19"/>
          <w:szCs w:val="19"/>
        </w:rPr>
        <w:t>mCourse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;</w:t>
      </w:r>
    </w:p>
    <w:p w:rsidR="001E6C66" w:rsidRDefault="00105DEF">
      <w:pPr>
        <w:ind w:left="82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private</w:t>
      </w:r>
      <w:proofErr w:type="gramEnd"/>
      <w:r>
        <w:rPr>
          <w:rFonts w:ascii="Consolas" w:eastAsia="Consolas" w:hAnsi="Consolas" w:cs="Consolas"/>
          <w:b/>
          <w:color w:val="7E0054"/>
          <w:spacing w:val="1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GregorianCalendar</w:t>
      </w:r>
      <w:proofErr w:type="spellEnd"/>
      <w:r>
        <w:rPr>
          <w:rFonts w:ascii="Consolas" w:eastAsia="Consolas" w:hAnsi="Consolas" w:cs="Consolas"/>
          <w:color w:val="000000"/>
          <w:spacing w:val="3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w w:val="102"/>
          <w:sz w:val="19"/>
          <w:szCs w:val="19"/>
        </w:rPr>
        <w:t>mDueDate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;</w:t>
      </w:r>
    </w:p>
    <w:p w:rsidR="001E6C66" w:rsidRDefault="00105DEF">
      <w:pPr>
        <w:spacing w:before="47" w:line="291" w:lineRule="auto"/>
        <w:ind w:left="100" w:right="262" w:firstLine="7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static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final</w:t>
      </w:r>
      <w:r>
        <w:rPr>
          <w:rFonts w:ascii="Consolas" w:eastAsia="Consolas" w:hAnsi="Consolas" w:cs="Consolas"/>
          <w:b/>
          <w:color w:val="7E0054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String[]</w:t>
      </w:r>
      <w:r>
        <w:rPr>
          <w:rFonts w:ascii="Consolas" w:eastAsia="Consolas" w:hAnsi="Consolas" w:cs="Consolas"/>
          <w:color w:val="000000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MONTHS</w:t>
      </w:r>
      <w:r>
        <w:rPr>
          <w:rFonts w:ascii="Consolas" w:eastAsia="Consolas" w:hAnsi="Consolas" w:cs="Consolas"/>
          <w:i/>
          <w:color w:val="0000BF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"JAN"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"FEB"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"MAR"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"APR"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"MAY"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w w:val="102"/>
          <w:sz w:val="19"/>
          <w:szCs w:val="19"/>
        </w:rPr>
        <w:t>"JUN"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, </w:t>
      </w:r>
      <w:r>
        <w:rPr>
          <w:rFonts w:ascii="Consolas" w:eastAsia="Consolas" w:hAnsi="Consolas" w:cs="Consolas"/>
          <w:color w:val="2900FF"/>
          <w:sz w:val="19"/>
          <w:szCs w:val="19"/>
        </w:rPr>
        <w:t>"JUL"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"AUG"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"SEP"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"OCT"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"NOV"</w:t>
      </w:r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"DEC"</w:t>
      </w:r>
      <w:r>
        <w:rPr>
          <w:rFonts w:ascii="Consolas" w:eastAsia="Consolas" w:hAnsi="Consolas" w:cs="Consolas"/>
          <w:color w:val="2900FF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};</w:t>
      </w:r>
    </w:p>
    <w:p w:rsidR="001E6C66" w:rsidRDefault="001E6C66">
      <w:pPr>
        <w:spacing w:before="10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Task()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F7E5E"/>
          <w:sz w:val="19"/>
          <w:szCs w:val="19"/>
        </w:rPr>
        <w:t>/*</w:t>
      </w:r>
      <w:r>
        <w:rPr>
          <w:rFonts w:ascii="Consolas" w:eastAsia="Consolas" w:hAnsi="Consolas" w:cs="Consolas"/>
          <w:color w:val="3F7E5E"/>
          <w:spacing w:val="7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3F7E5E"/>
          <w:sz w:val="19"/>
          <w:szCs w:val="19"/>
        </w:rPr>
        <w:t>no-</w:t>
      </w:r>
      <w:r>
        <w:rPr>
          <w:rFonts w:ascii="Consolas" w:eastAsia="Consolas" w:hAnsi="Consolas" w:cs="Consolas"/>
          <w:color w:val="3F7E5E"/>
          <w:sz w:val="19"/>
          <w:szCs w:val="19"/>
          <w:u w:val="single" w:color="3F7E5E"/>
        </w:rPr>
        <w:t>op</w:t>
      </w:r>
      <w:r>
        <w:rPr>
          <w:rFonts w:ascii="Consolas" w:eastAsia="Consolas" w:hAnsi="Consolas" w:cs="Consolas"/>
          <w:color w:val="3F7E5E"/>
          <w:spacing w:val="13"/>
          <w:sz w:val="19"/>
          <w:szCs w:val="19"/>
          <w:u w:val="single" w:color="3F7E5E"/>
        </w:rPr>
        <w:t xml:space="preserve"> </w:t>
      </w:r>
      <w:r>
        <w:rPr>
          <w:rFonts w:ascii="Consolas" w:eastAsia="Consolas" w:hAnsi="Consolas" w:cs="Consolas"/>
          <w:color w:val="3F7E5E"/>
          <w:sz w:val="19"/>
          <w:szCs w:val="19"/>
          <w:u w:val="single" w:color="3F7E5E"/>
        </w:rPr>
        <w:t>*/</w:t>
      </w:r>
      <w:r>
        <w:rPr>
          <w:rFonts w:ascii="Consolas" w:eastAsia="Consolas" w:hAnsi="Consolas" w:cs="Consolas"/>
          <w:color w:val="3F7E5E"/>
          <w:spacing w:val="6"/>
          <w:sz w:val="19"/>
          <w:szCs w:val="19"/>
          <w:u w:val="single" w:color="3F7E5E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}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820"/>
        <w:rPr>
          <w:rFonts w:ascii="Consolas" w:eastAsia="Consolas" w:hAnsi="Consolas" w:cs="Consolas"/>
          <w:sz w:val="19"/>
          <w:szCs w:val="19"/>
        </w:rPr>
        <w:sectPr w:rsidR="001E6C66">
          <w:pgSz w:w="12240" w:h="15840"/>
          <w:pgMar w:top="1480" w:right="1100" w:bottom="280" w:left="1340" w:header="720" w:footer="720" w:gutter="0"/>
          <w:cols w:space="720"/>
        </w:sect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Task(String</w:t>
      </w:r>
      <w:r>
        <w:rPr>
          <w:rFonts w:ascii="Consolas" w:eastAsia="Consolas" w:hAnsi="Consolas" w:cs="Consolas"/>
          <w:color w:val="000000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name,</w:t>
      </w:r>
      <w:r>
        <w:rPr>
          <w:rFonts w:ascii="Consolas" w:eastAsia="Consolas" w:hAnsi="Consolas" w:cs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course,</w:t>
      </w:r>
      <w:r>
        <w:rPr>
          <w:rFonts w:ascii="Consolas" w:eastAsia="Consolas" w:hAnsi="Consolas" w:cs="Consolas"/>
          <w:color w:val="000000"/>
          <w:spacing w:val="1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GregorianCalendar</w:t>
      </w:r>
      <w:proofErr w:type="spellEnd"/>
      <w:r>
        <w:rPr>
          <w:rFonts w:ascii="Consolas" w:eastAsia="Consolas" w:hAnsi="Consolas" w:cs="Consolas"/>
          <w:color w:val="000000"/>
          <w:spacing w:val="3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{</w:t>
      </w:r>
    </w:p>
    <w:p w:rsidR="001E6C66" w:rsidRDefault="00105DEF">
      <w:pPr>
        <w:spacing w:before="60" w:line="291" w:lineRule="auto"/>
        <w:ind w:left="1160" w:right="569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BF"/>
          <w:sz w:val="19"/>
          <w:szCs w:val="19"/>
        </w:rPr>
        <w:lastRenderedPageBreak/>
        <w:t>mName</w:t>
      </w:r>
      <w:proofErr w:type="spellEnd"/>
      <w:proofErr w:type="gramEnd"/>
      <w:r>
        <w:rPr>
          <w:rFonts w:ascii="Consolas" w:eastAsia="Consolas" w:hAnsi="Consolas" w:cs="Consolas"/>
          <w:color w:val="0000BF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name;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mCourse</w:t>
      </w:r>
      <w:proofErr w:type="spellEnd"/>
      <w:r>
        <w:rPr>
          <w:rFonts w:ascii="Consolas" w:eastAsia="Consolas" w:hAnsi="Consolas" w:cs="Consolas"/>
          <w:color w:val="0000BF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course;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proofErr w:type="spellEnd"/>
      <w:r>
        <w:rPr>
          <w:rFonts w:ascii="Consolas" w:eastAsia="Consolas" w:hAnsi="Consolas" w:cs="Consolas"/>
          <w:color w:val="0000BF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;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mId</w:t>
      </w:r>
      <w:proofErr w:type="spellEnd"/>
      <w:r>
        <w:rPr>
          <w:rFonts w:ascii="Consolas" w:eastAsia="Consolas" w:hAnsi="Consolas" w:cs="Consolas"/>
          <w:color w:val="0000BF"/>
          <w:spacing w:val="9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-1;</w:t>
      </w:r>
    </w:p>
    <w:p w:rsidR="001E6C66" w:rsidRDefault="00105DEF">
      <w:pPr>
        <w:ind w:left="44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102"/>
          <w:sz w:val="19"/>
          <w:szCs w:val="19"/>
        </w:rPr>
        <w:t>}</w:t>
      </w:r>
    </w:p>
    <w:p w:rsidR="001E6C66" w:rsidRDefault="001E6C66">
      <w:pPr>
        <w:spacing w:before="7" w:line="280" w:lineRule="exact"/>
        <w:rPr>
          <w:sz w:val="28"/>
          <w:szCs w:val="28"/>
        </w:rPr>
      </w:pPr>
    </w:p>
    <w:p w:rsidR="001E6C66" w:rsidRDefault="00105DEF">
      <w:pPr>
        <w:spacing w:before="30"/>
        <w:ind w:left="44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long</w:t>
      </w:r>
      <w:r>
        <w:rPr>
          <w:rFonts w:ascii="Consolas" w:eastAsia="Consolas" w:hAnsi="Consolas" w:cs="Consolas"/>
          <w:b/>
          <w:color w:val="7E0054"/>
          <w:spacing w:val="1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return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>
        <w:rPr>
          <w:rFonts w:ascii="Consolas" w:eastAsia="Consolas" w:hAnsi="Consolas" w:cs="Consolas"/>
          <w:color w:val="000000"/>
          <w:spacing w:val="1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}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44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void</w:t>
      </w:r>
      <w:r>
        <w:rPr>
          <w:rFonts w:ascii="Consolas" w:eastAsia="Consolas" w:hAnsi="Consolas" w:cs="Consolas"/>
          <w:b/>
          <w:color w:val="7E0054"/>
          <w:spacing w:val="1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setId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long</w:t>
      </w:r>
      <w:r>
        <w:rPr>
          <w:rFonts w:ascii="Consolas" w:eastAsia="Consolas" w:hAnsi="Consolas" w:cs="Consolas"/>
          <w:b/>
          <w:color w:val="7E0054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id)</w:t>
      </w:r>
      <w:r>
        <w:rPr>
          <w:rFonts w:ascii="Consolas" w:eastAsia="Consolas" w:hAnsi="Consolas" w:cs="Consolas"/>
          <w:color w:val="000000"/>
          <w:spacing w:val="9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BF"/>
          <w:sz w:val="19"/>
          <w:szCs w:val="19"/>
        </w:rPr>
        <w:t>mId</w:t>
      </w:r>
      <w:proofErr w:type="spellEnd"/>
      <w:r>
        <w:rPr>
          <w:rFonts w:ascii="Consolas" w:eastAsia="Consolas" w:hAnsi="Consolas" w:cs="Consolas"/>
          <w:color w:val="0000BF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id;</w:t>
      </w:r>
      <w:r>
        <w:rPr>
          <w:rFonts w:ascii="Consolas" w:eastAsia="Consolas" w:hAnsi="Consolas" w:cs="Consolas"/>
          <w:color w:val="000000"/>
          <w:spacing w:val="9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}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44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pacing w:val="22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return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}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44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void</w:t>
      </w:r>
      <w:r>
        <w:rPr>
          <w:rFonts w:ascii="Consolas" w:eastAsia="Consolas" w:hAnsi="Consolas" w:cs="Consolas"/>
          <w:b/>
          <w:color w:val="7E0054"/>
          <w:spacing w:val="1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setName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(String</w:t>
      </w:r>
      <w:r>
        <w:rPr>
          <w:rFonts w:ascii="Consolas" w:eastAsia="Consolas" w:hAnsi="Consolas" w:cs="Consolas"/>
          <w:color w:val="000000"/>
          <w:spacing w:val="32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name)</w:t>
      </w:r>
      <w:r>
        <w:rPr>
          <w:rFonts w:ascii="Consolas" w:eastAsia="Consolas" w:hAnsi="Consolas" w:cs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BF"/>
          <w:sz w:val="19"/>
          <w:szCs w:val="19"/>
        </w:rPr>
        <w:t>mName</w:t>
      </w:r>
      <w:proofErr w:type="spellEnd"/>
      <w:r>
        <w:rPr>
          <w:rFonts w:ascii="Consolas" w:eastAsia="Consolas" w:hAnsi="Consolas" w:cs="Consolas"/>
          <w:color w:val="0000BF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name;</w:t>
      </w:r>
      <w:r>
        <w:rPr>
          <w:rFonts w:ascii="Consolas" w:eastAsia="Consolas" w:hAnsi="Consolas" w:cs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}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44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getCourse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return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mCourse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>
        <w:rPr>
          <w:rFonts w:ascii="Consolas" w:eastAsia="Consolas" w:hAnsi="Consolas" w:cs="Consolas"/>
          <w:color w:val="000000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}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582" w:lineRule="auto"/>
        <w:ind w:left="440" w:right="1692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void</w:t>
      </w:r>
      <w:r>
        <w:rPr>
          <w:rFonts w:ascii="Consolas" w:eastAsia="Consolas" w:hAnsi="Consolas" w:cs="Consolas"/>
          <w:b/>
          <w:color w:val="7E0054"/>
          <w:spacing w:val="1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setCourse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(String</w:t>
      </w:r>
      <w:r>
        <w:rPr>
          <w:rFonts w:ascii="Consolas" w:eastAsia="Consolas" w:hAnsi="Consolas" w:cs="Consolas"/>
          <w:color w:val="000000"/>
          <w:spacing w:val="3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course)</w:t>
      </w:r>
      <w:r>
        <w:rPr>
          <w:rFonts w:ascii="Consolas" w:eastAsia="Consolas" w:hAnsi="Consolas" w:cs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BF"/>
          <w:sz w:val="19"/>
          <w:szCs w:val="19"/>
        </w:rPr>
        <w:t>mCourse</w:t>
      </w:r>
      <w:proofErr w:type="spellEnd"/>
      <w:r>
        <w:rPr>
          <w:rFonts w:ascii="Consolas" w:eastAsia="Consolas" w:hAnsi="Consolas" w:cs="Consolas"/>
          <w:color w:val="0000BF"/>
          <w:spacing w:val="2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course;</w:t>
      </w:r>
      <w:r>
        <w:rPr>
          <w:rFonts w:ascii="Consolas" w:eastAsia="Consolas" w:hAnsi="Consolas" w:cs="Consolas"/>
          <w:color w:val="000000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}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GregorianCalendar</w:t>
      </w:r>
      <w:proofErr w:type="spellEnd"/>
      <w:r>
        <w:rPr>
          <w:rFonts w:ascii="Consolas" w:eastAsia="Consolas" w:hAnsi="Consolas" w:cs="Consolas"/>
          <w:color w:val="000000"/>
          <w:spacing w:val="3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pacing w:val="2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return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>
        <w:rPr>
          <w:rFonts w:ascii="Consolas" w:eastAsia="Consolas" w:hAnsi="Consolas" w:cs="Consolas"/>
          <w:color w:val="000000"/>
          <w:spacing w:val="22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}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b/>
          <w:color w:val="7E0054"/>
          <w:spacing w:val="9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getYearDue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pacing w:val="2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return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YEAR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r>
        <w:rPr>
          <w:rFonts w:ascii="Consolas" w:eastAsia="Consolas" w:hAnsi="Consolas" w:cs="Consolas"/>
          <w:color w:val="000000"/>
          <w:spacing w:val="6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}</w:t>
      </w:r>
    </w:p>
    <w:p w:rsidR="001E6C66" w:rsidRDefault="00105DEF">
      <w:pPr>
        <w:ind w:left="44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b/>
          <w:color w:val="7E0054"/>
          <w:spacing w:val="9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getMonthDue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pacing w:val="3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return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MONTH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r>
        <w:rPr>
          <w:rFonts w:ascii="Consolas" w:eastAsia="Consolas" w:hAnsi="Consolas" w:cs="Consolas"/>
          <w:color w:val="000000"/>
          <w:spacing w:val="6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}</w:t>
      </w:r>
    </w:p>
    <w:p w:rsidR="001E6C66" w:rsidRDefault="00105DEF">
      <w:pPr>
        <w:spacing w:before="60" w:line="540" w:lineRule="exact"/>
        <w:ind w:left="440" w:right="84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b/>
          <w:color w:val="7E0054"/>
          <w:spacing w:val="9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getDayOfMonthDue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pacing w:val="4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return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DAY_OF_MONTH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);</w:t>
      </w:r>
      <w:r>
        <w:rPr>
          <w:rFonts w:ascii="Consolas" w:eastAsia="Consolas" w:hAnsi="Consolas" w:cs="Consolas"/>
          <w:color w:val="000000"/>
          <w:spacing w:val="7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}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void</w:t>
      </w:r>
      <w:r>
        <w:rPr>
          <w:rFonts w:ascii="Consolas" w:eastAsia="Consolas" w:hAnsi="Consolas" w:cs="Consolas"/>
          <w:b/>
          <w:color w:val="7E0054"/>
          <w:spacing w:val="1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setDueDate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GregorianCalendar</w:t>
      </w:r>
      <w:proofErr w:type="spellEnd"/>
      <w:r>
        <w:rPr>
          <w:rFonts w:ascii="Consolas" w:eastAsia="Consolas" w:hAnsi="Consolas" w:cs="Consolas"/>
          <w:color w:val="000000"/>
          <w:spacing w:val="6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{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proofErr w:type="spellEnd"/>
      <w:r>
        <w:rPr>
          <w:rFonts w:ascii="Consolas" w:eastAsia="Consolas" w:hAnsi="Consolas" w:cs="Consolas"/>
          <w:color w:val="0000BF"/>
          <w:spacing w:val="3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;</w:t>
      </w:r>
      <w:r>
        <w:rPr>
          <w:rFonts w:ascii="Consolas" w:eastAsia="Consolas" w:hAnsi="Consolas" w:cs="Consolas"/>
          <w:color w:val="000000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}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sz w:val="19"/>
          <w:szCs w:val="19"/>
        </w:rPr>
        <w:t>void</w:t>
      </w:r>
      <w:r>
        <w:rPr>
          <w:rFonts w:ascii="Consolas" w:eastAsia="Consolas" w:hAnsi="Consolas" w:cs="Consolas"/>
          <w:b/>
          <w:color w:val="7E0054"/>
          <w:spacing w:val="1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setDueDate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b/>
          <w:color w:val="7E0054"/>
          <w:spacing w:val="32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year,</w:t>
      </w:r>
      <w:r>
        <w:rPr>
          <w:rFonts w:ascii="Consolas" w:eastAsia="Consolas" w:hAnsi="Consolas" w:cs="Consolas"/>
          <w:color w:val="000000"/>
          <w:spacing w:val="13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b/>
          <w:color w:val="7E0054"/>
          <w:spacing w:val="9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month,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b/>
          <w:color w:val="7E0054"/>
          <w:spacing w:val="9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dayOfMonth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pacing w:val="2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{</w:t>
      </w:r>
    </w:p>
    <w:p w:rsidR="001E6C66" w:rsidRDefault="00105DEF">
      <w:pPr>
        <w:spacing w:line="200" w:lineRule="exact"/>
        <w:ind w:left="116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BF"/>
          <w:position w:val="1"/>
          <w:sz w:val="19"/>
          <w:szCs w:val="19"/>
        </w:rPr>
        <w:t>mDueDate</w:t>
      </w:r>
      <w:proofErr w:type="spellEnd"/>
      <w:proofErr w:type="gramEnd"/>
      <w:r>
        <w:rPr>
          <w:rFonts w:ascii="Consolas" w:eastAsia="Consolas" w:hAnsi="Consolas" w:cs="Consolas"/>
          <w:color w:val="0000BF"/>
          <w:spacing w:val="20"/>
          <w:position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position w:val="1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position w:val="1"/>
          <w:sz w:val="19"/>
          <w:szCs w:val="19"/>
        </w:rPr>
        <w:t xml:space="preserve"> </w:t>
      </w:r>
      <w:r>
        <w:rPr>
          <w:rFonts w:ascii="Consolas" w:eastAsia="Consolas" w:hAnsi="Consolas" w:cs="Consolas"/>
          <w:b/>
          <w:color w:val="7E0054"/>
          <w:position w:val="1"/>
          <w:sz w:val="19"/>
          <w:szCs w:val="19"/>
        </w:rPr>
        <w:t>new</w:t>
      </w:r>
      <w:r>
        <w:rPr>
          <w:rFonts w:ascii="Consolas" w:eastAsia="Consolas" w:hAnsi="Consolas" w:cs="Consolas"/>
          <w:b/>
          <w:color w:val="7E0054"/>
          <w:spacing w:val="9"/>
          <w:position w:val="1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102"/>
          <w:position w:val="1"/>
          <w:sz w:val="19"/>
          <w:szCs w:val="19"/>
        </w:rPr>
        <w:t>GregorianCalendar</w:t>
      </w:r>
      <w:proofErr w:type="spellEnd"/>
      <w:r>
        <w:rPr>
          <w:rFonts w:ascii="Consolas" w:eastAsia="Consolas" w:hAnsi="Consolas" w:cs="Consolas"/>
          <w:color w:val="000000"/>
          <w:w w:val="102"/>
          <w:position w:val="1"/>
          <w:sz w:val="19"/>
          <w:szCs w:val="19"/>
        </w:rPr>
        <w:t>();</w:t>
      </w:r>
    </w:p>
    <w:p w:rsidR="001E6C66" w:rsidRDefault="00105DEF">
      <w:pPr>
        <w:spacing w:before="6" w:line="260" w:lineRule="exact"/>
        <w:ind w:left="1160" w:right="258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.set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HOUR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59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0);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.set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MINUTE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6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0);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.set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SECOND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6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0);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.set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MILLISECOND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74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0);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.set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YEAR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59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year);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.set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MONTH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6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month</w:t>
      </w:r>
      <w:r>
        <w:rPr>
          <w:rFonts w:ascii="Consolas" w:eastAsia="Consolas" w:hAnsi="Consolas" w:cs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 xml:space="preserve">1);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.set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DAY_OF_MONTH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,</w:t>
      </w:r>
      <w:r>
        <w:rPr>
          <w:rFonts w:ascii="Consolas" w:eastAsia="Consolas" w:hAnsi="Consolas" w:cs="Consolas"/>
          <w:color w:val="000000"/>
          <w:spacing w:val="76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dayOfMonth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);</w:t>
      </w:r>
    </w:p>
    <w:p w:rsidR="001E6C66" w:rsidRDefault="00105DEF">
      <w:pPr>
        <w:spacing w:before="41"/>
        <w:ind w:left="44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102"/>
          <w:sz w:val="19"/>
          <w:szCs w:val="19"/>
        </w:rPr>
        <w:t>}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44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646464"/>
          <w:w w:val="102"/>
          <w:sz w:val="19"/>
          <w:szCs w:val="19"/>
        </w:rPr>
        <w:t>@Override</w:t>
      </w:r>
    </w:p>
    <w:p w:rsidR="001E6C66" w:rsidRDefault="00105DEF">
      <w:pPr>
        <w:spacing w:before="47"/>
        <w:ind w:left="44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int</w:t>
      </w:r>
      <w:proofErr w:type="spellEnd"/>
      <w:r>
        <w:rPr>
          <w:rFonts w:ascii="Consolas" w:eastAsia="Consolas" w:hAnsi="Consolas" w:cs="Consolas"/>
          <w:b/>
          <w:color w:val="7E0054"/>
          <w:spacing w:val="9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compareTo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(Task</w:t>
      </w:r>
      <w:r>
        <w:rPr>
          <w:rFonts w:ascii="Consolas" w:eastAsia="Consolas" w:hAnsi="Consolas" w:cs="Consolas"/>
          <w:color w:val="000000"/>
          <w:spacing w:val="32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another)</w:t>
      </w:r>
      <w:r>
        <w:rPr>
          <w:rFonts w:ascii="Consolas" w:eastAsia="Consolas" w:hAnsi="Consolas" w:cs="Consolas"/>
          <w:color w:val="000000"/>
          <w:spacing w:val="2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{</w:t>
      </w:r>
    </w:p>
    <w:p w:rsidR="001E6C66" w:rsidRDefault="00105DEF">
      <w:pPr>
        <w:spacing w:before="47"/>
        <w:ind w:left="1160"/>
        <w:rPr>
          <w:rFonts w:ascii="Consolas" w:eastAsia="Consolas" w:hAnsi="Consolas" w:cs="Consolas"/>
          <w:sz w:val="19"/>
          <w:szCs w:val="19"/>
        </w:rPr>
      </w:pPr>
      <w:proofErr w:type="spellStart"/>
      <w:r>
        <w:rPr>
          <w:rFonts w:ascii="Consolas" w:eastAsia="Consolas" w:hAnsi="Consolas" w:cs="Consolas"/>
          <w:sz w:val="19"/>
          <w:szCs w:val="19"/>
        </w:rPr>
        <w:t>GregorianCalendar</w:t>
      </w:r>
      <w:proofErr w:type="spellEnd"/>
      <w:r>
        <w:rPr>
          <w:rFonts w:ascii="Consolas" w:eastAsia="Consolas" w:hAnsi="Consolas" w:cs="Consolas"/>
          <w:spacing w:val="38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sz w:val="19"/>
          <w:szCs w:val="19"/>
        </w:rPr>
        <w:t>anotherDueDate</w:t>
      </w:r>
      <w:proofErr w:type="spellEnd"/>
      <w:r>
        <w:rPr>
          <w:rFonts w:ascii="Consolas" w:eastAsia="Consolas" w:hAnsi="Consolas" w:cs="Consolas"/>
          <w:spacing w:val="32"/>
          <w:sz w:val="19"/>
          <w:szCs w:val="19"/>
        </w:rPr>
        <w:t xml:space="preserve"> </w:t>
      </w:r>
      <w:r>
        <w:rPr>
          <w:rFonts w:ascii="Consolas" w:eastAsia="Consolas" w:hAnsi="Consolas" w:cs="Consolas"/>
          <w:sz w:val="19"/>
          <w:szCs w:val="19"/>
        </w:rPr>
        <w:t>=</w:t>
      </w:r>
      <w:r>
        <w:rPr>
          <w:rFonts w:ascii="Consolas" w:eastAsia="Consolas" w:hAnsi="Consolas" w:cs="Consolas"/>
          <w:spacing w:val="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w w:val="102"/>
          <w:sz w:val="19"/>
          <w:szCs w:val="19"/>
        </w:rPr>
        <w:t>another.getDueDate</w:t>
      </w:r>
      <w:proofErr w:type="spellEnd"/>
      <w:r>
        <w:rPr>
          <w:rFonts w:ascii="Consolas" w:eastAsia="Consolas" w:hAnsi="Consolas" w:cs="Consolas"/>
          <w:w w:val="102"/>
          <w:sz w:val="19"/>
          <w:szCs w:val="19"/>
        </w:rPr>
        <w:t>(</w:t>
      </w:r>
      <w:proofErr w:type="gramEnd"/>
      <w:r>
        <w:rPr>
          <w:rFonts w:ascii="Consolas" w:eastAsia="Consolas" w:hAnsi="Consolas" w:cs="Consolas"/>
          <w:w w:val="102"/>
          <w:sz w:val="19"/>
          <w:szCs w:val="19"/>
        </w:rPr>
        <w:t>);</w:t>
      </w:r>
    </w:p>
    <w:p w:rsidR="001E6C66" w:rsidRDefault="00105DEF">
      <w:pPr>
        <w:spacing w:before="47"/>
        <w:ind w:left="1160"/>
        <w:rPr>
          <w:rFonts w:ascii="Consolas" w:eastAsia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int</w:t>
      </w:r>
      <w:proofErr w:type="spellEnd"/>
      <w:proofErr w:type="gramEnd"/>
      <w:r>
        <w:rPr>
          <w:rFonts w:ascii="Consolas" w:eastAsia="Consolas" w:hAnsi="Consolas" w:cs="Consolas"/>
          <w:b/>
          <w:color w:val="7E0054"/>
          <w:spacing w:val="9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comp</w:t>
      </w:r>
      <w:r>
        <w:rPr>
          <w:rFonts w:ascii="Consolas" w:eastAsia="Consolas" w:hAnsi="Consolas" w:cs="Consolas"/>
          <w:color w:val="000000"/>
          <w:spacing w:val="11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w w:val="102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.compareTo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anotherDueDate</w:t>
      </w:r>
      <w:proofErr w:type="spell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);</w:t>
      </w:r>
    </w:p>
    <w:p w:rsidR="001E6C66" w:rsidRDefault="00105DEF">
      <w:pPr>
        <w:spacing w:before="47"/>
        <w:ind w:left="116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return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(comp</w:t>
      </w:r>
      <w:r>
        <w:rPr>
          <w:rFonts w:ascii="Consolas" w:eastAsia="Consolas" w:hAnsi="Consolas" w:cs="Consolas"/>
          <w:color w:val="000000"/>
          <w:spacing w:val="13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==</w:t>
      </w:r>
      <w:r>
        <w:rPr>
          <w:rFonts w:ascii="Consolas" w:eastAsia="Consolas" w:hAnsi="Consolas" w:cs="Consolas"/>
          <w:color w:val="000000"/>
          <w:spacing w:val="7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0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?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mName</w:t>
      </w:r>
      <w:r>
        <w:rPr>
          <w:rFonts w:ascii="Consolas" w:eastAsia="Consolas" w:hAnsi="Consolas" w:cs="Consolas"/>
          <w:color w:val="000000"/>
          <w:sz w:val="19"/>
          <w:szCs w:val="19"/>
        </w:rPr>
        <w:t>.compareTo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another.getName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())</w:t>
      </w:r>
      <w:r>
        <w:rPr>
          <w:rFonts w:ascii="Consolas" w:eastAsia="Consolas" w:hAnsi="Consolas" w:cs="Consolas"/>
          <w:color w:val="000000"/>
          <w:spacing w:val="74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: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comp);</w:t>
      </w:r>
    </w:p>
    <w:p w:rsidR="001E6C66" w:rsidRDefault="00105DEF">
      <w:pPr>
        <w:spacing w:before="47"/>
        <w:ind w:left="44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102"/>
          <w:sz w:val="19"/>
          <w:szCs w:val="19"/>
        </w:rPr>
        <w:t>}</w:t>
      </w:r>
    </w:p>
    <w:p w:rsidR="001E6C66" w:rsidRDefault="001E6C66">
      <w:pPr>
        <w:spacing w:before="8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976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color w:val="646464"/>
          <w:w w:val="102"/>
          <w:sz w:val="19"/>
          <w:szCs w:val="19"/>
        </w:rPr>
        <w:t>@Override</w:t>
      </w:r>
    </w:p>
    <w:p w:rsidR="001E6C66" w:rsidRDefault="00105DEF">
      <w:pPr>
        <w:spacing w:before="47"/>
        <w:ind w:left="440"/>
        <w:rPr>
          <w:rFonts w:ascii="Consolas" w:eastAsia="Consolas" w:hAnsi="Consolas" w:cs="Consolas"/>
          <w:sz w:val="19"/>
          <w:szCs w:val="19"/>
        </w:rPr>
        <w:sectPr w:rsidR="001E6C66">
          <w:pgSz w:w="12240" w:h="15840"/>
          <w:pgMar w:top="1400" w:right="1600" w:bottom="280" w:left="1720" w:header="720" w:footer="720" w:gutter="0"/>
          <w:cols w:space="720"/>
        </w:sect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public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String</w:t>
      </w:r>
      <w:r>
        <w:rPr>
          <w:rFonts w:ascii="Consolas" w:eastAsia="Consolas" w:hAnsi="Consolas" w:cs="Consolas"/>
          <w:color w:val="000000"/>
          <w:spacing w:val="1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()</w:t>
      </w:r>
      <w:r>
        <w:rPr>
          <w:rFonts w:ascii="Consolas" w:eastAsia="Consolas" w:hAnsi="Consolas" w:cs="Consolas"/>
          <w:color w:val="000000"/>
          <w:spacing w:val="24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{</w:t>
      </w:r>
    </w:p>
    <w:p w:rsidR="001E6C66" w:rsidRDefault="00105DEF">
      <w:pPr>
        <w:spacing w:before="60"/>
        <w:ind w:left="1540"/>
        <w:rPr>
          <w:rFonts w:ascii="Consolas" w:eastAsia="Consolas" w:hAnsi="Consolas" w:cs="Consolas"/>
          <w:sz w:val="19"/>
          <w:szCs w:val="19"/>
        </w:rPr>
      </w:pPr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lastRenderedPageBreak/>
        <w:t>return</w:t>
      </w:r>
      <w:proofErr w:type="gramEnd"/>
      <w:r>
        <w:rPr>
          <w:rFonts w:ascii="Consolas" w:eastAsia="Consolas" w:hAnsi="Consolas" w:cs="Consolas"/>
          <w:b/>
          <w:color w:val="7E0054"/>
          <w:spacing w:val="15"/>
          <w:sz w:val="19"/>
          <w:szCs w:val="19"/>
        </w:rPr>
        <w:t xml:space="preserve"> 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MONTHS</w:t>
      </w:r>
      <w:r>
        <w:rPr>
          <w:rFonts w:ascii="Consolas" w:eastAsia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eastAsia="Consolas" w:hAnsi="Consolas" w:cs="Consolas"/>
          <w:b/>
          <w:color w:val="7E0054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MONTH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pacing w:val="8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-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1]</w:t>
      </w:r>
      <w:r>
        <w:rPr>
          <w:rFonts w:ascii="Consolas" w:eastAsia="Consolas" w:hAnsi="Consolas" w:cs="Consolas"/>
          <w:color w:val="000000"/>
          <w:spacing w:val="7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</w:t>
      </w:r>
      <w:r>
        <w:rPr>
          <w:rFonts w:ascii="Consolas" w:eastAsia="Consolas" w:hAnsi="Consolas" w:cs="Consolas"/>
          <w:color w:val="2900FF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w w:val="102"/>
          <w:sz w:val="19"/>
          <w:szCs w:val="19"/>
        </w:rPr>
        <w:t>"</w:t>
      </w:r>
    </w:p>
    <w:p w:rsidR="001E6C66" w:rsidRDefault="00105DEF">
      <w:pPr>
        <w:spacing w:before="47"/>
        <w:ind w:left="2260"/>
        <w:rPr>
          <w:rFonts w:ascii="Consolas" w:eastAsia="Consolas" w:hAnsi="Consolas" w:cs="Consolas"/>
          <w:sz w:val="19"/>
          <w:szCs w:val="19"/>
        </w:rPr>
      </w:pPr>
      <w:r>
        <w:pict>
          <v:group id="_x0000_s1044" style="position:absolute;left:0;text-align:left;margin-left:332.25pt;margin-top:1.35pt;width:63pt;height:12pt;z-index:-251658752;mso-position-horizontal-relative:page" coordorigin="6645,27" coordsize="1260,240">
            <v:shape id="_x0000_s1045" style="position:absolute;left:6645;top:27;width:1260;height:240" coordorigin="6645,27" coordsize="1260,240" path="m6645,27r1260,l7905,267r-1260,l6645,27xe" fillcolor="#bfbfbf" stroked="f">
              <v:path arrowok="t"/>
            </v:shape>
            <w10:wrap anchorx="page"/>
          </v:group>
        </w:pict>
      </w:r>
      <w:r>
        <w:rPr>
          <w:rFonts w:ascii="Consolas" w:eastAsia="Consolas" w:hAnsi="Consolas" w:cs="Consolas"/>
          <w:sz w:val="19"/>
          <w:szCs w:val="19"/>
        </w:rPr>
        <w:t>+</w:t>
      </w:r>
      <w:r>
        <w:rPr>
          <w:rFonts w:ascii="Consolas" w:eastAsia="Consolas" w:hAnsi="Consolas" w:cs="Consolas"/>
          <w:spacing w:val="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DAY_OF_MONTH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pacing w:val="86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",</w:t>
      </w:r>
      <w:r>
        <w:rPr>
          <w:rFonts w:ascii="Consolas" w:eastAsia="Consolas" w:hAnsi="Consolas" w:cs="Consolas"/>
          <w:color w:val="2900FF"/>
          <w:spacing w:val="7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w w:val="102"/>
          <w:sz w:val="19"/>
          <w:szCs w:val="19"/>
        </w:rPr>
        <w:t>"</w:t>
      </w:r>
    </w:p>
    <w:p w:rsidR="001E6C66" w:rsidRDefault="00105DEF">
      <w:pPr>
        <w:spacing w:before="47"/>
        <w:ind w:left="226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+</w:t>
      </w:r>
      <w:r>
        <w:rPr>
          <w:rFonts w:ascii="Consolas" w:eastAsia="Consolas" w:hAnsi="Consolas" w:cs="Consolas"/>
          <w:spacing w:val="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b/>
          <w:color w:val="7E0054"/>
          <w:sz w:val="19"/>
          <w:szCs w:val="19"/>
        </w:rPr>
        <w:t>this</w:t>
      </w:r>
      <w:r>
        <w:rPr>
          <w:rFonts w:ascii="Consolas" w:eastAsia="Consolas" w:hAnsi="Consolas" w:cs="Consolas"/>
          <w:color w:val="000000"/>
          <w:sz w:val="19"/>
          <w:szCs w:val="19"/>
        </w:rPr>
        <w:t>.</w:t>
      </w:r>
      <w:r>
        <w:rPr>
          <w:rFonts w:ascii="Consolas" w:eastAsia="Consolas" w:hAnsi="Consolas" w:cs="Consolas"/>
          <w:color w:val="0000BF"/>
          <w:sz w:val="19"/>
          <w:szCs w:val="19"/>
        </w:rPr>
        <w:t>mDueDate</w:t>
      </w:r>
      <w:r>
        <w:rPr>
          <w:rFonts w:ascii="Consolas" w:eastAsia="Consolas" w:hAnsi="Consolas" w:cs="Consolas"/>
          <w:color w:val="000000"/>
          <w:sz w:val="19"/>
          <w:szCs w:val="19"/>
        </w:rPr>
        <w:t>.get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="Consolas" w:hAnsi="Consolas" w:cs="Consolas"/>
          <w:color w:val="000000"/>
          <w:sz w:val="19"/>
          <w:szCs w:val="19"/>
        </w:rPr>
        <w:t>Calendar.</w:t>
      </w:r>
      <w:r>
        <w:rPr>
          <w:rFonts w:ascii="Consolas" w:eastAsia="Consolas" w:hAnsi="Consolas" w:cs="Consolas"/>
          <w:i/>
          <w:color w:val="0000BF"/>
          <w:sz w:val="19"/>
          <w:szCs w:val="19"/>
        </w:rPr>
        <w:t>YEAR</w:t>
      </w:r>
      <w:proofErr w:type="spellEnd"/>
      <w:r>
        <w:rPr>
          <w:rFonts w:ascii="Consolas" w:eastAsia="Consolas" w:hAnsi="Consolas" w:cs="Consolas"/>
          <w:color w:val="000000"/>
          <w:sz w:val="19"/>
          <w:szCs w:val="19"/>
        </w:rPr>
        <w:t>)</w:t>
      </w:r>
      <w:r>
        <w:rPr>
          <w:rFonts w:ascii="Consolas" w:eastAsia="Consolas" w:hAnsi="Consolas" w:cs="Consolas"/>
          <w:color w:val="000000"/>
          <w:spacing w:val="70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</w:t>
      </w:r>
      <w:r>
        <w:rPr>
          <w:rFonts w:ascii="Consolas" w:eastAsia="Consolas" w:hAnsi="Consolas" w:cs="Consolas"/>
          <w:color w:val="2900FF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</w:t>
      </w:r>
      <w:r>
        <w:rPr>
          <w:rFonts w:ascii="Consolas" w:eastAsia="Consolas" w:hAnsi="Consolas" w:cs="Consolas"/>
          <w:color w:val="2900FF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proofErr w:type="spellStart"/>
      <w:r>
        <w:rPr>
          <w:rFonts w:ascii="Consolas" w:eastAsia="Consolas" w:hAnsi="Consolas" w:cs="Consolas"/>
          <w:color w:val="0000BF"/>
          <w:sz w:val="19"/>
          <w:szCs w:val="19"/>
        </w:rPr>
        <w:t>mCourse</w:t>
      </w:r>
      <w:proofErr w:type="spellEnd"/>
      <w:r>
        <w:rPr>
          <w:rFonts w:ascii="Consolas" w:eastAsia="Consolas" w:hAnsi="Consolas" w:cs="Consolas"/>
          <w:color w:val="0000BF"/>
          <w:spacing w:val="18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000000"/>
          <w:sz w:val="19"/>
          <w:szCs w:val="19"/>
        </w:rPr>
        <w:t>+</w:t>
      </w:r>
      <w:r>
        <w:rPr>
          <w:rFonts w:ascii="Consolas" w:eastAsia="Consolas" w:hAnsi="Consolas" w:cs="Consolas"/>
          <w:color w:val="000000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sz w:val="19"/>
          <w:szCs w:val="19"/>
        </w:rPr>
        <w:t>"</w:t>
      </w:r>
      <w:r>
        <w:rPr>
          <w:rFonts w:ascii="Consolas" w:eastAsia="Consolas" w:hAnsi="Consolas" w:cs="Consolas"/>
          <w:color w:val="2900FF"/>
          <w:spacing w:val="5"/>
          <w:sz w:val="19"/>
          <w:szCs w:val="19"/>
        </w:rPr>
        <w:t xml:space="preserve"> </w:t>
      </w:r>
      <w:r>
        <w:rPr>
          <w:rFonts w:ascii="Consolas" w:eastAsia="Consolas" w:hAnsi="Consolas" w:cs="Consolas"/>
          <w:color w:val="2900FF"/>
          <w:w w:val="102"/>
          <w:sz w:val="19"/>
          <w:szCs w:val="19"/>
        </w:rPr>
        <w:t>"</w:t>
      </w:r>
    </w:p>
    <w:p w:rsidR="001E6C66" w:rsidRDefault="00105DEF">
      <w:pPr>
        <w:spacing w:before="47"/>
        <w:ind w:left="226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sz w:val="19"/>
          <w:szCs w:val="19"/>
        </w:rPr>
        <w:t>+</w:t>
      </w:r>
      <w:r>
        <w:rPr>
          <w:rFonts w:ascii="Consolas" w:eastAsia="Consolas" w:hAnsi="Consolas" w:cs="Consolas"/>
          <w:spacing w:val="5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0000BF"/>
          <w:w w:val="102"/>
          <w:sz w:val="19"/>
          <w:szCs w:val="19"/>
        </w:rPr>
        <w:t>mName</w:t>
      </w:r>
      <w:proofErr w:type="spellEnd"/>
      <w:proofErr w:type="gramEnd"/>
      <w:r>
        <w:rPr>
          <w:rFonts w:ascii="Consolas" w:eastAsia="Consolas" w:hAnsi="Consolas" w:cs="Consolas"/>
          <w:color w:val="000000"/>
          <w:w w:val="102"/>
          <w:sz w:val="19"/>
          <w:szCs w:val="19"/>
        </w:rPr>
        <w:t>;</w:t>
      </w:r>
    </w:p>
    <w:p w:rsidR="001E6C66" w:rsidRDefault="00105DEF">
      <w:pPr>
        <w:spacing w:before="47"/>
        <w:ind w:left="82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102"/>
          <w:sz w:val="19"/>
          <w:szCs w:val="19"/>
        </w:rPr>
        <w:t>}</w:t>
      </w:r>
    </w:p>
    <w:p w:rsidR="001E6C66" w:rsidRDefault="001E6C66">
      <w:pPr>
        <w:spacing w:before="7" w:line="280" w:lineRule="exact"/>
        <w:rPr>
          <w:sz w:val="28"/>
          <w:szCs w:val="28"/>
        </w:rPr>
      </w:pPr>
    </w:p>
    <w:p w:rsidR="001E6C66" w:rsidRDefault="00105DEF">
      <w:pPr>
        <w:spacing w:before="30"/>
        <w:ind w:left="100"/>
        <w:rPr>
          <w:rFonts w:ascii="Consolas" w:eastAsia="Consolas" w:hAnsi="Consolas" w:cs="Consolas"/>
          <w:sz w:val="19"/>
          <w:szCs w:val="19"/>
        </w:rPr>
      </w:pPr>
      <w:r>
        <w:rPr>
          <w:rFonts w:ascii="Consolas" w:eastAsia="Consolas" w:hAnsi="Consolas" w:cs="Consolas"/>
          <w:w w:val="102"/>
          <w:sz w:val="19"/>
          <w:szCs w:val="19"/>
        </w:rPr>
        <w:t>}</w:t>
      </w:r>
    </w:p>
    <w:p w:rsidR="001E6C66" w:rsidRDefault="001E6C66">
      <w:pPr>
        <w:spacing w:before="9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05DEF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----</w:t>
      </w:r>
    </w:p>
    <w:p w:rsidR="001E6C66" w:rsidRDefault="00105DEF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package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edu.rosehulman.rosehomework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;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import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java.util.Calendar</w:t>
      </w:r>
      <w:proofErr w:type="spellEnd"/>
      <w:r>
        <w:rPr>
          <w:rFonts w:ascii="Calibri" w:eastAsia="Calibri" w:hAnsi="Calibri" w:cs="Calibri"/>
          <w:sz w:val="24"/>
          <w:szCs w:val="24"/>
        </w:rPr>
        <w:t>;</w:t>
      </w:r>
    </w:p>
    <w:p w:rsidR="001E6C66" w:rsidRDefault="00105DEF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import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java.util.GregorianCalendar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;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10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class Task implements Comparable&lt;Task&gt; {</w:t>
      </w: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private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long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mId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;</w:t>
      </w: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private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String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mName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;</w:t>
      </w: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private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String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mCourse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;</w:t>
      </w: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private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GregorianCalendar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mDueDate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;</w:t>
      </w: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static final String[] MONTHS = { "JAN", "FEB</w:t>
      </w:r>
      <w:r>
        <w:rPr>
          <w:rFonts w:ascii="Calibri" w:eastAsia="Calibri" w:hAnsi="Calibri" w:cs="Calibri"/>
          <w:position w:val="1"/>
          <w:sz w:val="24"/>
          <w:szCs w:val="24"/>
        </w:rPr>
        <w:t>", "MAR", "APR", "MAY",</w:t>
      </w:r>
    </w:p>
    <w:p w:rsidR="001E6C66" w:rsidRDefault="00105DEF">
      <w:pPr>
        <w:spacing w:line="280" w:lineRule="exact"/>
        <w:ind w:left="22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"JUN", "JUL", "AUG", "SEP", "OCT", "NOV", "DEC" };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Task() {</w:t>
      </w:r>
      <w:r>
        <w:rPr>
          <w:rFonts w:ascii="Calibri" w:eastAsia="Calibri" w:hAnsi="Calibri" w:cs="Calibri"/>
          <w:spacing w:val="3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Task(String name, String course, </w:t>
      </w:r>
      <w:proofErr w:type="spellStart"/>
      <w:r>
        <w:rPr>
          <w:rFonts w:ascii="Calibri" w:eastAsia="Calibri" w:hAnsi="Calibri" w:cs="Calibri"/>
          <w:sz w:val="24"/>
          <w:szCs w:val="24"/>
        </w:rPr>
        <w:t>GregorianCalendar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date) {</w:t>
      </w:r>
    </w:p>
    <w:p w:rsidR="001E6C66" w:rsidRDefault="00105DEF">
      <w:pPr>
        <w:spacing w:line="280" w:lineRule="exact"/>
        <w:ind w:left="1502" w:right="5569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this.mName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 = name;</w:t>
      </w:r>
    </w:p>
    <w:p w:rsidR="001E6C66" w:rsidRDefault="00105DEF">
      <w:pPr>
        <w:spacing w:line="280" w:lineRule="exact"/>
        <w:ind w:left="1502" w:right="5373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this.mCourse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 = course;</w:t>
      </w:r>
    </w:p>
    <w:p w:rsidR="001E6C66" w:rsidRDefault="00105DEF">
      <w:pPr>
        <w:spacing w:line="280" w:lineRule="exact"/>
        <w:ind w:left="1502" w:right="5406"/>
        <w:jc w:val="center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t>this.mDueDate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date;</w:t>
      </w: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long </w:t>
      </w:r>
      <w:proofErr w:type="spellStart"/>
      <w:r>
        <w:rPr>
          <w:rFonts w:ascii="Calibri" w:eastAsia="Calibri" w:hAnsi="Calibri" w:cs="Calibri"/>
          <w:sz w:val="24"/>
          <w:szCs w:val="24"/>
        </w:rPr>
        <w:t>getId</w:t>
      </w:r>
      <w:proofErr w:type="spellEnd"/>
      <w:r>
        <w:rPr>
          <w:rFonts w:ascii="Calibri" w:eastAsia="Calibri" w:hAnsi="Calibri" w:cs="Calibri"/>
          <w:sz w:val="24"/>
          <w:szCs w:val="24"/>
        </w:rPr>
        <w:t>() { return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mId</w:t>
      </w:r>
      <w:proofErr w:type="spellEnd"/>
      <w:r>
        <w:rPr>
          <w:rFonts w:ascii="Calibri" w:eastAsia="Calibri" w:hAnsi="Calibri" w:cs="Calibri"/>
          <w:sz w:val="24"/>
          <w:szCs w:val="24"/>
        </w:rPr>
        <w:t>;}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void </w:t>
      </w:r>
      <w:proofErr w:type="spellStart"/>
      <w:r>
        <w:rPr>
          <w:rFonts w:ascii="Calibri" w:eastAsia="Calibri" w:hAnsi="Calibri" w:cs="Calibri"/>
          <w:sz w:val="24"/>
          <w:szCs w:val="24"/>
        </w:rPr>
        <w:t>setId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(long id) { </w:t>
      </w:r>
      <w:proofErr w:type="spellStart"/>
      <w:r>
        <w:rPr>
          <w:rFonts w:ascii="Calibri" w:eastAsia="Calibri" w:hAnsi="Calibri" w:cs="Calibri"/>
          <w:sz w:val="24"/>
          <w:szCs w:val="24"/>
        </w:rPr>
        <w:t>this.mId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id; 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</w:rPr>
        <w:t>getName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{ return </w:t>
      </w:r>
      <w:proofErr w:type="spellStart"/>
      <w:r>
        <w:rPr>
          <w:rFonts w:ascii="Calibri" w:eastAsia="Calibri" w:hAnsi="Calibri" w:cs="Calibri"/>
          <w:sz w:val="24"/>
          <w:szCs w:val="24"/>
        </w:rPr>
        <w:t>mName</w:t>
      </w:r>
      <w:proofErr w:type="spellEnd"/>
      <w:r>
        <w:rPr>
          <w:rFonts w:ascii="Calibri" w:eastAsia="Calibri" w:hAnsi="Calibri" w:cs="Calibri"/>
          <w:sz w:val="24"/>
          <w:szCs w:val="24"/>
        </w:rPr>
        <w:t>;}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void </w:t>
      </w:r>
      <w:proofErr w:type="spellStart"/>
      <w:r>
        <w:rPr>
          <w:rFonts w:ascii="Calibri" w:eastAsia="Calibri" w:hAnsi="Calibri" w:cs="Calibri"/>
          <w:sz w:val="24"/>
          <w:szCs w:val="24"/>
        </w:rPr>
        <w:t>setName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(String name) { </w:t>
      </w:r>
      <w:proofErr w:type="spellStart"/>
      <w:r>
        <w:rPr>
          <w:rFonts w:ascii="Calibri" w:eastAsia="Calibri" w:hAnsi="Calibri" w:cs="Calibri"/>
          <w:sz w:val="24"/>
          <w:szCs w:val="24"/>
        </w:rPr>
        <w:t>this.mName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name; 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</w:rPr>
        <w:t>getCourse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{ return </w:t>
      </w:r>
      <w:proofErr w:type="spellStart"/>
      <w:r>
        <w:rPr>
          <w:rFonts w:ascii="Calibri" w:eastAsia="Calibri" w:hAnsi="Calibri" w:cs="Calibri"/>
          <w:sz w:val="24"/>
          <w:szCs w:val="24"/>
        </w:rPr>
        <w:t>mCourse</w:t>
      </w:r>
      <w:proofErr w:type="spellEnd"/>
      <w:r>
        <w:rPr>
          <w:rFonts w:ascii="Calibri" w:eastAsia="Calibri" w:hAnsi="Calibri" w:cs="Calibri"/>
          <w:sz w:val="24"/>
          <w:szCs w:val="24"/>
        </w:rPr>
        <w:t>; 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void </w:t>
      </w:r>
      <w:proofErr w:type="spellStart"/>
      <w:r>
        <w:rPr>
          <w:rFonts w:ascii="Calibri" w:eastAsia="Calibri" w:hAnsi="Calibri" w:cs="Calibri"/>
          <w:sz w:val="24"/>
          <w:szCs w:val="24"/>
        </w:rPr>
        <w:t>setCourse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(String </w:t>
      </w:r>
      <w:proofErr w:type="spellStart"/>
      <w:r>
        <w:rPr>
          <w:rFonts w:ascii="Calibri" w:eastAsia="Calibri" w:hAnsi="Calibri" w:cs="Calibri"/>
          <w:sz w:val="24"/>
          <w:szCs w:val="24"/>
        </w:rPr>
        <w:t>mCourse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{       </w:t>
      </w:r>
      <w:r>
        <w:rPr>
          <w:rFonts w:ascii="Calibri" w:eastAsia="Calibri" w:hAnsi="Calibri" w:cs="Calibri"/>
          <w:spacing w:val="33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this.mCourse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</w:t>
      </w:r>
      <w:proofErr w:type="spellStart"/>
      <w:r>
        <w:rPr>
          <w:rFonts w:ascii="Calibri" w:eastAsia="Calibri" w:hAnsi="Calibri" w:cs="Calibri"/>
          <w:sz w:val="24"/>
          <w:szCs w:val="24"/>
        </w:rPr>
        <w:t>mCourse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     </w:t>
      </w:r>
      <w:r>
        <w:rPr>
          <w:rFonts w:ascii="Calibri" w:eastAsia="Calibri" w:hAnsi="Calibri" w:cs="Calibri"/>
          <w:spacing w:val="5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  <w:sectPr w:rsidR="001E6C66">
          <w:pgSz w:w="12240" w:h="15840"/>
          <w:pgMar w:top="1400" w:right="1720" w:bottom="280" w:left="1340" w:header="720" w:footer="720" w:gutter="0"/>
          <w:cols w:space="720"/>
        </w:sect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GregorianCalendar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getDueDate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{     </w:t>
      </w:r>
      <w:r>
        <w:rPr>
          <w:rFonts w:ascii="Calibri" w:eastAsia="Calibri" w:hAnsi="Calibri" w:cs="Calibri"/>
          <w:spacing w:val="10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return </w:t>
      </w:r>
      <w:proofErr w:type="spellStart"/>
      <w:r>
        <w:rPr>
          <w:rFonts w:ascii="Calibri" w:eastAsia="Calibri" w:hAnsi="Calibri" w:cs="Calibri"/>
          <w:sz w:val="24"/>
          <w:szCs w:val="24"/>
        </w:rPr>
        <w:t>mDueDate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;     </w:t>
      </w:r>
      <w:r>
        <w:rPr>
          <w:rFonts w:ascii="Calibri" w:eastAsia="Calibri" w:hAnsi="Calibri" w:cs="Calibri"/>
          <w:spacing w:val="4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}</w:t>
      </w:r>
    </w:p>
    <w:p w:rsidR="001E6C66" w:rsidRDefault="001E6C66">
      <w:pPr>
        <w:spacing w:before="5" w:line="240" w:lineRule="exact"/>
        <w:rPr>
          <w:sz w:val="24"/>
          <w:szCs w:val="24"/>
        </w:rPr>
      </w:pPr>
    </w:p>
    <w:p w:rsidR="001E6C66" w:rsidRDefault="00105DEF">
      <w:pPr>
        <w:spacing w:before="11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getYearDue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{ return </w:t>
      </w:r>
      <w:proofErr w:type="spellStart"/>
      <w:r>
        <w:rPr>
          <w:rFonts w:ascii="Calibri" w:eastAsia="Calibri" w:hAnsi="Calibri" w:cs="Calibri"/>
          <w:sz w:val="24"/>
          <w:szCs w:val="24"/>
        </w:rPr>
        <w:t>getDueDate</w:t>
      </w:r>
      <w:proofErr w:type="spellEnd"/>
      <w:r>
        <w:rPr>
          <w:rFonts w:ascii="Calibri" w:eastAsia="Calibri" w:hAnsi="Calibri" w:cs="Calibri"/>
          <w:sz w:val="24"/>
          <w:szCs w:val="24"/>
        </w:rPr>
        <w:t>().get(</w:t>
      </w:r>
      <w:proofErr w:type="spellStart"/>
      <w:r>
        <w:rPr>
          <w:rFonts w:ascii="Calibri" w:eastAsia="Calibri" w:hAnsi="Calibri" w:cs="Calibri"/>
          <w:sz w:val="24"/>
          <w:szCs w:val="24"/>
        </w:rPr>
        <w:t>Calendar.YEAR</w:t>
      </w:r>
      <w:proofErr w:type="spellEnd"/>
      <w:r>
        <w:rPr>
          <w:rFonts w:ascii="Calibri" w:eastAsia="Calibri" w:hAnsi="Calibri" w:cs="Calibri"/>
          <w:sz w:val="24"/>
          <w:szCs w:val="24"/>
        </w:rPr>
        <w:t>); 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getMonthDue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{ return </w:t>
      </w:r>
      <w:proofErr w:type="spellStart"/>
      <w:r>
        <w:rPr>
          <w:rFonts w:ascii="Calibri" w:eastAsia="Calibri" w:hAnsi="Calibri" w:cs="Calibri"/>
          <w:sz w:val="24"/>
          <w:szCs w:val="24"/>
        </w:rPr>
        <w:t>getDueDate</w:t>
      </w:r>
      <w:proofErr w:type="spellEnd"/>
      <w:r>
        <w:rPr>
          <w:rFonts w:ascii="Calibri" w:eastAsia="Calibri" w:hAnsi="Calibri" w:cs="Calibri"/>
          <w:sz w:val="24"/>
          <w:szCs w:val="24"/>
        </w:rPr>
        <w:t>().get(</w:t>
      </w:r>
      <w:proofErr w:type="spellStart"/>
      <w:r>
        <w:rPr>
          <w:rFonts w:ascii="Calibri" w:eastAsia="Calibri" w:hAnsi="Calibri" w:cs="Calibri"/>
          <w:sz w:val="24"/>
          <w:szCs w:val="24"/>
        </w:rPr>
        <w:t>Calendar.MONTH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  </w:t>
      </w:r>
      <w:r>
        <w:rPr>
          <w:rFonts w:ascii="Calibri" w:eastAsia="Calibri" w:hAnsi="Calibri" w:cs="Calibri"/>
          <w:spacing w:val="3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spacing w:line="280" w:lineRule="exact"/>
        <w:ind w:left="100" w:right="4541" w:firstLine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getDayOfMonthDue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 {      </w:t>
      </w:r>
      <w:r>
        <w:rPr>
          <w:rFonts w:ascii="Calibri" w:eastAsia="Calibri" w:hAnsi="Calibri" w:cs="Calibri"/>
          <w:spacing w:val="1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return </w:t>
      </w:r>
      <w:proofErr w:type="spellStart"/>
      <w:r>
        <w:rPr>
          <w:rFonts w:ascii="Calibri" w:eastAsia="Calibri" w:hAnsi="Calibri" w:cs="Calibri"/>
          <w:sz w:val="24"/>
          <w:szCs w:val="24"/>
        </w:rPr>
        <w:t>getDueDate</w:t>
      </w:r>
      <w:proofErr w:type="spellEnd"/>
      <w:r>
        <w:rPr>
          <w:rFonts w:ascii="Calibri" w:eastAsia="Calibri" w:hAnsi="Calibri" w:cs="Calibri"/>
          <w:sz w:val="24"/>
          <w:szCs w:val="24"/>
        </w:rPr>
        <w:t>().get(</w:t>
      </w:r>
      <w:proofErr w:type="spellStart"/>
      <w:r>
        <w:rPr>
          <w:rFonts w:ascii="Calibri" w:eastAsia="Calibri" w:hAnsi="Calibri" w:cs="Calibri"/>
          <w:sz w:val="24"/>
          <w:szCs w:val="24"/>
        </w:rPr>
        <w:t>Calendar.DAY_OF_MONTH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);        </w:t>
      </w:r>
      <w:r>
        <w:rPr>
          <w:rFonts w:ascii="Calibri" w:eastAsia="Calibri" w:hAnsi="Calibri" w:cs="Calibri"/>
          <w:spacing w:val="29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}</w:t>
      </w:r>
    </w:p>
    <w:p w:rsidR="001E6C66" w:rsidRDefault="001E6C66">
      <w:pPr>
        <w:spacing w:before="4" w:line="280" w:lineRule="exact"/>
        <w:rPr>
          <w:sz w:val="28"/>
          <w:szCs w:val="28"/>
        </w:rPr>
      </w:pPr>
    </w:p>
    <w:p w:rsidR="001E6C66" w:rsidRDefault="00105DEF">
      <w:pPr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void </w:t>
      </w:r>
      <w:proofErr w:type="spellStart"/>
      <w:r>
        <w:rPr>
          <w:rFonts w:ascii="Calibri" w:eastAsia="Calibri" w:hAnsi="Calibri" w:cs="Calibri"/>
          <w:sz w:val="24"/>
          <w:szCs w:val="24"/>
        </w:rPr>
        <w:t>setDueDate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GregorianCalendar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date) { </w:t>
      </w:r>
      <w:proofErr w:type="spellStart"/>
      <w:r>
        <w:rPr>
          <w:rFonts w:ascii="Calibri" w:eastAsia="Calibri" w:hAnsi="Calibri" w:cs="Calibri"/>
          <w:sz w:val="24"/>
          <w:szCs w:val="24"/>
        </w:rPr>
        <w:t>this.mDueDate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date; 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spacing w:line="280" w:lineRule="exact"/>
        <w:ind w:left="1540" w:right="2897" w:hanging="7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void </w:t>
      </w:r>
      <w:proofErr w:type="spellStart"/>
      <w:r>
        <w:rPr>
          <w:rFonts w:ascii="Calibri" w:eastAsia="Calibri" w:hAnsi="Calibri" w:cs="Calibri"/>
          <w:sz w:val="24"/>
          <w:szCs w:val="24"/>
          <w:highlight w:val="yellow"/>
        </w:rPr>
        <w:t>setDateDue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year,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month, </w:t>
      </w:r>
      <w:proofErr w:type="spellStart"/>
      <w:r>
        <w:rPr>
          <w:rFonts w:ascii="Calibri" w:eastAsia="Calibri" w:hAnsi="Calibri" w:cs="Calibri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dayOfMonth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) { </w:t>
      </w:r>
      <w:proofErr w:type="spellStart"/>
      <w:r>
        <w:rPr>
          <w:rFonts w:ascii="Calibri" w:eastAsia="Calibri" w:hAnsi="Calibri" w:cs="Calibri"/>
          <w:sz w:val="24"/>
          <w:szCs w:val="24"/>
        </w:rPr>
        <w:t>mDueDate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= new </w:t>
      </w:r>
      <w:proofErr w:type="spellStart"/>
      <w:r>
        <w:rPr>
          <w:rFonts w:ascii="Calibri" w:eastAsia="Calibri" w:hAnsi="Calibri" w:cs="Calibri"/>
          <w:sz w:val="24"/>
          <w:szCs w:val="24"/>
        </w:rPr>
        <w:t>GregorianCalendar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(); </w:t>
      </w:r>
      <w:proofErr w:type="spellStart"/>
      <w:r>
        <w:rPr>
          <w:rFonts w:ascii="Calibri" w:eastAsia="Calibri" w:hAnsi="Calibri" w:cs="Calibri"/>
          <w:sz w:val="24"/>
          <w:szCs w:val="24"/>
        </w:rPr>
        <w:t>mDueDate.set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Calendar.HOUR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0); </w:t>
      </w:r>
      <w:proofErr w:type="spellStart"/>
      <w:r>
        <w:rPr>
          <w:rFonts w:ascii="Calibri" w:eastAsia="Calibri" w:hAnsi="Calibri" w:cs="Calibri"/>
          <w:sz w:val="24"/>
          <w:szCs w:val="24"/>
        </w:rPr>
        <w:t>mDueDate.set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Calendar.MINUTE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0); </w:t>
      </w:r>
      <w:proofErr w:type="spellStart"/>
      <w:r>
        <w:rPr>
          <w:rFonts w:ascii="Calibri" w:eastAsia="Calibri" w:hAnsi="Calibri" w:cs="Calibri"/>
          <w:sz w:val="24"/>
          <w:szCs w:val="24"/>
        </w:rPr>
        <w:t>mDueDate.set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Calendar.SECOND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0); </w:t>
      </w:r>
      <w:proofErr w:type="spellStart"/>
      <w:r>
        <w:rPr>
          <w:rFonts w:ascii="Calibri" w:eastAsia="Calibri" w:hAnsi="Calibri" w:cs="Calibri"/>
          <w:sz w:val="24"/>
          <w:szCs w:val="24"/>
        </w:rPr>
        <w:t>mDueDate.set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Calendar.MILLISECOND</w:t>
      </w:r>
      <w:proofErr w:type="spellEnd"/>
      <w:r>
        <w:rPr>
          <w:rFonts w:ascii="Calibri" w:eastAsia="Calibri" w:hAnsi="Calibri" w:cs="Calibri"/>
          <w:sz w:val="24"/>
          <w:szCs w:val="24"/>
        </w:rPr>
        <w:t>, 0);</w:t>
      </w:r>
    </w:p>
    <w:p w:rsidR="001E6C66" w:rsidRDefault="001E6C66">
      <w:pPr>
        <w:spacing w:before="13" w:line="260" w:lineRule="exact"/>
        <w:rPr>
          <w:sz w:val="26"/>
          <w:szCs w:val="26"/>
        </w:rPr>
      </w:pPr>
    </w:p>
    <w:p w:rsidR="001E6C66" w:rsidRDefault="00105DEF">
      <w:pPr>
        <w:spacing w:before="11" w:line="280" w:lineRule="exact"/>
        <w:ind w:left="1540" w:right="2618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mDueDate.set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sz w:val="24"/>
          <w:szCs w:val="24"/>
        </w:rPr>
        <w:t>Calendar.YEAR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year); </w:t>
      </w:r>
      <w:proofErr w:type="spellStart"/>
      <w:r>
        <w:rPr>
          <w:rFonts w:ascii="Calibri" w:eastAsia="Calibri" w:hAnsi="Calibri" w:cs="Calibri"/>
          <w:sz w:val="24"/>
          <w:szCs w:val="24"/>
        </w:rPr>
        <w:t>mDueDate.set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Calendar.MONTH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month </w:t>
      </w:r>
      <w:r>
        <w:rPr>
          <w:rFonts w:ascii="Calibri" w:eastAsia="Calibri" w:hAnsi="Calibri" w:cs="Calibri"/>
          <w:sz w:val="24"/>
          <w:szCs w:val="24"/>
          <w:highlight w:val="yellow"/>
        </w:rPr>
        <w:t>+</w:t>
      </w:r>
      <w:r>
        <w:rPr>
          <w:rFonts w:ascii="Calibri" w:eastAsia="Calibri" w:hAnsi="Calibri" w:cs="Calibri"/>
          <w:spacing w:val="-47"/>
          <w:sz w:val="24"/>
          <w:szCs w:val="24"/>
          <w:highlight w:val="yellow"/>
        </w:rPr>
        <w:t xml:space="preserve"> </w:t>
      </w:r>
      <w:r>
        <w:rPr>
          <w:rFonts w:ascii="Calibri" w:eastAsia="Calibri" w:hAnsi="Calibri" w:cs="Calibri"/>
          <w:sz w:val="24"/>
          <w:szCs w:val="24"/>
          <w:highlight w:val="yellow"/>
        </w:rPr>
        <w:t>1)</w:t>
      </w:r>
      <w:r>
        <w:rPr>
          <w:rFonts w:ascii="Calibri" w:eastAsia="Calibri" w:hAnsi="Calibri" w:cs="Calibri"/>
          <w:sz w:val="24"/>
          <w:szCs w:val="24"/>
        </w:rPr>
        <w:t xml:space="preserve">; </w:t>
      </w:r>
      <w:proofErr w:type="spellStart"/>
      <w:r>
        <w:rPr>
          <w:rFonts w:ascii="Calibri" w:eastAsia="Calibri" w:hAnsi="Calibri" w:cs="Calibri"/>
          <w:sz w:val="24"/>
          <w:szCs w:val="24"/>
        </w:rPr>
        <w:t>mDueDate.set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Calend</w:t>
      </w:r>
      <w:r>
        <w:rPr>
          <w:rFonts w:ascii="Calibri" w:eastAsia="Calibri" w:hAnsi="Calibri" w:cs="Calibri"/>
          <w:sz w:val="24"/>
          <w:szCs w:val="24"/>
        </w:rPr>
        <w:t>ar.DAY_OF_MONTH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sz w:val="24"/>
          <w:szCs w:val="24"/>
        </w:rPr>
        <w:t>dayOfMonth</w:t>
      </w:r>
      <w:proofErr w:type="spellEnd"/>
      <w:r>
        <w:rPr>
          <w:rFonts w:ascii="Calibri" w:eastAsia="Calibri" w:hAnsi="Calibri" w:cs="Calibri"/>
          <w:sz w:val="24"/>
          <w:szCs w:val="24"/>
        </w:rPr>
        <w:t>);</w:t>
      </w: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1E6C66" w:rsidRDefault="001E6C66">
      <w:pPr>
        <w:spacing w:before="10" w:line="260" w:lineRule="exact"/>
        <w:rPr>
          <w:sz w:val="26"/>
          <w:szCs w:val="26"/>
        </w:rPr>
      </w:pPr>
    </w:p>
    <w:p w:rsidR="001E6C66" w:rsidRDefault="00105DEF">
      <w:pPr>
        <w:spacing w:before="11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String </w:t>
      </w:r>
      <w:proofErr w:type="spellStart"/>
      <w:r>
        <w:rPr>
          <w:rFonts w:ascii="Calibri" w:eastAsia="Calibri" w:hAnsi="Calibri" w:cs="Calibri"/>
          <w:sz w:val="24"/>
          <w:szCs w:val="24"/>
        </w:rPr>
        <w:t>toString</w:t>
      </w:r>
      <w:proofErr w:type="spellEnd"/>
      <w:r>
        <w:rPr>
          <w:rFonts w:ascii="Calibri" w:eastAsia="Calibri" w:hAnsi="Calibri" w:cs="Calibri"/>
          <w:sz w:val="24"/>
          <w:szCs w:val="24"/>
        </w:rPr>
        <w:t>() {</w:t>
      </w:r>
    </w:p>
    <w:p w:rsidR="001E6C66" w:rsidRDefault="00105DEF">
      <w:pPr>
        <w:spacing w:line="280" w:lineRule="exact"/>
        <w:ind w:left="15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MONTHS[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this.mDueDate.get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Calendar.MONTH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) - 1] + " "</w:t>
      </w:r>
    </w:p>
    <w:p w:rsidR="001E6C66" w:rsidRDefault="00105DEF">
      <w:pPr>
        <w:spacing w:line="280" w:lineRule="exact"/>
        <w:ind w:left="29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+ 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this.mDueDate.get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Calendar.DAY_OF_MONTH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) + ", "</w:t>
      </w:r>
    </w:p>
    <w:p w:rsidR="001E6C66" w:rsidRDefault="00105DEF">
      <w:pPr>
        <w:spacing w:line="280" w:lineRule="exact"/>
        <w:ind w:left="29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 xml:space="preserve">+ 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this.mDueDate.get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</w:t>
      </w:r>
      <w:proofErr w:type="spellStart"/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Calendar.YEAR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) + " " +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this.getCourse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()</w:t>
      </w:r>
    </w:p>
    <w:p w:rsidR="001E6C66" w:rsidRDefault="00105DEF">
      <w:pPr>
        <w:spacing w:line="280" w:lineRule="exact"/>
        <w:ind w:left="29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+ " " + </w:t>
      </w: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t>this.getName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sz w:val="24"/>
          <w:szCs w:val="24"/>
        </w:rPr>
        <w:t>);</w:t>
      </w: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}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public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int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compareTo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(Task another) {</w:t>
      </w:r>
    </w:p>
    <w:p w:rsidR="001E6C66" w:rsidRDefault="00105DEF">
      <w:pPr>
        <w:spacing w:line="280" w:lineRule="exact"/>
        <w:ind w:left="1540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GregorianCalendar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otherCalendar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 = </w:t>
      </w: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another.getDueDate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);</w:t>
      </w:r>
    </w:p>
    <w:p w:rsidR="001E6C66" w:rsidRDefault="00105DEF">
      <w:pPr>
        <w:spacing w:line="280" w:lineRule="exact"/>
        <w:ind w:left="15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if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(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otherCalendar.compareTo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getDueDate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()) == 0)</w:t>
      </w:r>
    </w:p>
    <w:p w:rsidR="001E6C66" w:rsidRDefault="00105DEF">
      <w:pPr>
        <w:spacing w:line="280" w:lineRule="exact"/>
        <w:ind w:left="226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getName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().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compareTo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another.getName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());</w:t>
      </w:r>
    </w:p>
    <w:p w:rsidR="001E6C66" w:rsidRDefault="00105DEF">
      <w:pPr>
        <w:spacing w:line="280" w:lineRule="exact"/>
        <w:ind w:left="1540"/>
        <w:rPr>
          <w:rFonts w:ascii="Calibri" w:eastAsia="Calibri" w:hAnsi="Calibri" w:cs="Calibri"/>
          <w:sz w:val="24"/>
          <w:szCs w:val="24"/>
        </w:rPr>
      </w:pPr>
      <w:proofErr w:type="gramStart"/>
      <w:r>
        <w:rPr>
          <w:rFonts w:ascii="Calibri" w:eastAsia="Calibri" w:hAnsi="Calibri" w:cs="Calibri"/>
          <w:sz w:val="24"/>
          <w:szCs w:val="24"/>
        </w:rPr>
        <w:t>return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-</w:t>
      </w:r>
      <w:proofErr w:type="spellStart"/>
      <w:r>
        <w:rPr>
          <w:rFonts w:ascii="Calibri" w:eastAsia="Calibri" w:hAnsi="Calibri" w:cs="Calibri"/>
          <w:sz w:val="24"/>
          <w:szCs w:val="24"/>
        </w:rPr>
        <w:t>otherCalendar.compareTo</w:t>
      </w:r>
      <w:proofErr w:type="spellEnd"/>
      <w:r>
        <w:rPr>
          <w:rFonts w:ascii="Calibri" w:eastAsia="Calibri" w:hAnsi="Calibri" w:cs="Calibri"/>
          <w:sz w:val="24"/>
          <w:szCs w:val="24"/>
        </w:rPr>
        <w:t>(</w:t>
      </w:r>
      <w:proofErr w:type="spellStart"/>
      <w:r>
        <w:rPr>
          <w:rFonts w:ascii="Calibri" w:eastAsia="Calibri" w:hAnsi="Calibri" w:cs="Calibri"/>
          <w:sz w:val="24"/>
          <w:szCs w:val="24"/>
        </w:rPr>
        <w:t>getDueDate</w:t>
      </w:r>
      <w:proofErr w:type="spellEnd"/>
      <w:r>
        <w:rPr>
          <w:rFonts w:ascii="Calibri" w:eastAsia="Calibri" w:hAnsi="Calibri" w:cs="Calibri"/>
          <w:sz w:val="24"/>
          <w:szCs w:val="24"/>
        </w:rPr>
        <w:t>());</w:t>
      </w:r>
    </w:p>
    <w:p w:rsidR="001E6C66" w:rsidRDefault="00105DEF">
      <w:pPr>
        <w:spacing w:line="280" w:lineRule="exact"/>
        <w:ind w:left="8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1E6C66" w:rsidRDefault="001E6C66">
      <w:pPr>
        <w:spacing w:before="10" w:line="260" w:lineRule="exact"/>
        <w:rPr>
          <w:sz w:val="26"/>
          <w:szCs w:val="26"/>
        </w:rPr>
      </w:pPr>
    </w:p>
    <w:p w:rsidR="001E6C66" w:rsidRDefault="00105DEF">
      <w:pPr>
        <w:spacing w:before="11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}</w:t>
      </w: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before="14" w:line="240" w:lineRule="exact"/>
        <w:rPr>
          <w:sz w:val="24"/>
          <w:szCs w:val="24"/>
        </w:rPr>
      </w:pPr>
    </w:p>
    <w:p w:rsidR="001E6C66" w:rsidRDefault="00105DEF">
      <w:pPr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B:</w:t>
      </w:r>
      <w:r>
        <w:rPr>
          <w:rFonts w:ascii="Verdana" w:eastAsia="Verdana" w:hAnsi="Verdana" w:cs="Verdana"/>
          <w:b/>
          <w:spacing w:val="5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Viewing</w:t>
      </w:r>
      <w:r>
        <w:rPr>
          <w:rFonts w:ascii="Verdana" w:eastAsia="Verdana" w:hAnsi="Verdana" w:cs="Verdana"/>
          <w:b/>
          <w:spacing w:val="16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Task</w:t>
      </w:r>
      <w:r>
        <w:rPr>
          <w:rFonts w:ascii="Verdana" w:eastAsia="Verdana" w:hAnsi="Verdana" w:cs="Verdana"/>
          <w:b/>
          <w:spacing w:val="9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sz w:val="28"/>
          <w:szCs w:val="28"/>
        </w:rPr>
        <w:t>L</w:t>
      </w:r>
      <w:r>
        <w:rPr>
          <w:rFonts w:ascii="Verdana" w:eastAsia="Verdana" w:hAnsi="Verdana" w:cs="Verdana"/>
          <w:b/>
          <w:w w:val="102"/>
          <w:sz w:val="28"/>
          <w:szCs w:val="28"/>
        </w:rPr>
        <w:t>i</w:t>
      </w:r>
      <w:r>
        <w:rPr>
          <w:rFonts w:ascii="Verdana" w:eastAsia="Verdana" w:hAnsi="Verdana" w:cs="Verdana"/>
          <w:b/>
          <w:w w:val="101"/>
          <w:sz w:val="28"/>
          <w:szCs w:val="28"/>
        </w:rPr>
        <w:t>st</w:t>
      </w:r>
    </w:p>
    <w:p w:rsidR="001E6C66" w:rsidRDefault="00105DEF">
      <w:pPr>
        <w:spacing w:before="80" w:line="284" w:lineRule="auto"/>
        <w:ind w:left="100" w:right="70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480" w:right="110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main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activity,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DisplayTasks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connect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ListView</w:t>
      </w:r>
      <w:proofErr w:type="spellEnd"/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ArrayAdapter</w:t>
      </w:r>
      <w:proofErr w:type="spellEnd"/>
      <w:r>
        <w:rPr>
          <w:rFonts w:ascii="Arial" w:eastAsia="Arial" w:hAnsi="Arial" w:cs="Arial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Tasks,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now </w:t>
      </w:r>
      <w:r>
        <w:rPr>
          <w:rFonts w:ascii="Arial" w:eastAsia="Arial" w:hAnsi="Arial" w:cs="Arial"/>
          <w:sz w:val="22"/>
          <w:szCs w:val="22"/>
        </w:rPr>
        <w:t>filling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dummy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values.</w:t>
      </w:r>
    </w:p>
    <w:p w:rsidR="001E6C66" w:rsidRDefault="001E6C66">
      <w:pPr>
        <w:spacing w:before="10" w:line="280" w:lineRule="exact"/>
        <w:rPr>
          <w:sz w:val="28"/>
          <w:szCs w:val="28"/>
        </w:rPr>
      </w:pPr>
    </w:p>
    <w:p w:rsidR="001E6C66" w:rsidRDefault="00CC1689">
      <w:pPr>
        <w:ind w:left="700"/>
      </w:pPr>
      <w:r>
        <w:pict>
          <v:shape id="_x0000_i1026" type="#_x0000_t75" style="width:407.85pt;height:211.65pt">
            <v:imagedata r:id="rId7" o:title=""/>
          </v:shape>
        </w:pict>
      </w:r>
    </w:p>
    <w:p w:rsidR="001E6C66" w:rsidRDefault="001E6C66">
      <w:pPr>
        <w:spacing w:before="3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before="36"/>
        <w:ind w:left="100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something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like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this.</w:t>
      </w:r>
    </w:p>
    <w:p w:rsidR="001E6C66" w:rsidRDefault="00CC1689">
      <w:pPr>
        <w:spacing w:before="90"/>
        <w:ind w:left="2500"/>
      </w:pPr>
      <w:r>
        <w:lastRenderedPageBreak/>
        <w:pict>
          <v:shape id="_x0000_i1027" type="#_x0000_t75" style="width:227.85pt;height:364.35pt">
            <v:imagedata r:id="rId8" o:title=""/>
          </v:shape>
        </w:pict>
      </w:r>
    </w:p>
    <w:p w:rsidR="001E6C66" w:rsidRDefault="001E6C66">
      <w:pPr>
        <w:spacing w:line="200" w:lineRule="exact"/>
      </w:pPr>
    </w:p>
    <w:p w:rsidR="001E6C66" w:rsidRDefault="001E6C66">
      <w:pPr>
        <w:spacing w:before="3" w:line="200" w:lineRule="exact"/>
      </w:pPr>
    </w:p>
    <w:p w:rsidR="001E6C66" w:rsidRDefault="00105DEF">
      <w:pPr>
        <w:spacing w:before="36" w:line="284" w:lineRule="auto"/>
        <w:ind w:left="100" w:right="81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viewing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portion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this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Activity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is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now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more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or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less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finished;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we</w:t>
      </w:r>
      <w:proofErr w:type="gramEnd"/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just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need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use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color w:val="333333"/>
          <w:sz w:val="22"/>
          <w:szCs w:val="22"/>
        </w:rPr>
        <w:t>database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populate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list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instead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sticking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values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there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ourselves.</w:t>
      </w:r>
    </w:p>
    <w:p w:rsidR="001E6C66" w:rsidRDefault="001E6C66">
      <w:pPr>
        <w:spacing w:line="200" w:lineRule="exact"/>
      </w:pPr>
    </w:p>
    <w:p w:rsidR="001E6C66" w:rsidRDefault="001E6C66">
      <w:pPr>
        <w:spacing w:before="6" w:line="200" w:lineRule="exact"/>
      </w:pPr>
    </w:p>
    <w:p w:rsidR="001E6C66" w:rsidRDefault="00105DEF">
      <w:pPr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C:</w:t>
      </w:r>
      <w:r>
        <w:rPr>
          <w:rFonts w:ascii="Verdana" w:eastAsia="Verdana" w:hAnsi="Verdana" w:cs="Verdana"/>
          <w:b/>
          <w:spacing w:val="5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Adding</w:t>
      </w:r>
      <w:r>
        <w:rPr>
          <w:rFonts w:ascii="Verdana" w:eastAsia="Verdana" w:hAnsi="Verdana" w:cs="Verdana"/>
          <w:b/>
          <w:spacing w:val="14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and</w:t>
      </w:r>
      <w:r>
        <w:rPr>
          <w:rFonts w:ascii="Verdana" w:eastAsia="Verdana" w:hAnsi="Verdana" w:cs="Verdana"/>
          <w:b/>
          <w:spacing w:val="8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Deleting</w:t>
      </w:r>
      <w:r>
        <w:rPr>
          <w:rFonts w:ascii="Verdana" w:eastAsia="Verdana" w:hAnsi="Verdana" w:cs="Verdana"/>
          <w:b/>
          <w:spacing w:val="17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sz w:val="28"/>
          <w:szCs w:val="28"/>
        </w:rPr>
        <w:t>Tasks</w:t>
      </w:r>
    </w:p>
    <w:p w:rsidR="001E6C66" w:rsidRDefault="001E6C66">
      <w:pPr>
        <w:spacing w:before="10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101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We’re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now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going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add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mechanisms</w:t>
      </w:r>
      <w:r>
        <w:rPr>
          <w:rFonts w:ascii="Arial" w:eastAsia="Arial" w:hAnsi="Arial" w:cs="Arial"/>
          <w:color w:val="333333"/>
          <w:spacing w:val="2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for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adding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deleting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data.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won’t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do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edit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screen </w:t>
      </w:r>
      <w:r>
        <w:rPr>
          <w:rFonts w:ascii="Arial" w:eastAsia="Arial" w:hAnsi="Arial" w:cs="Arial"/>
          <w:color w:val="333333"/>
          <w:sz w:val="22"/>
          <w:szCs w:val="22"/>
        </w:rPr>
        <w:t>for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sake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 xml:space="preserve">time. 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want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spend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more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time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focusing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on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functionality.</w:t>
      </w:r>
    </w:p>
    <w:p w:rsidR="001E6C66" w:rsidRDefault="001E6C66">
      <w:pPr>
        <w:spacing w:before="1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78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first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need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stub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two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methods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DisplayTasks</w:t>
      </w:r>
      <w:proofErr w:type="spellEnd"/>
      <w:r>
        <w:rPr>
          <w:rFonts w:ascii="Arial" w:eastAsia="Arial" w:hAnsi="Arial" w:cs="Arial"/>
          <w:color w:val="333333"/>
          <w:spacing w:val="2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Activity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will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eventually</w:t>
      </w:r>
      <w:r>
        <w:rPr>
          <w:rFonts w:ascii="Arial" w:eastAsia="Arial" w:hAnsi="Arial" w:cs="Arial"/>
          <w:color w:val="333333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contain </w:t>
      </w:r>
      <w:r>
        <w:rPr>
          <w:rFonts w:ascii="Arial" w:eastAsia="Arial" w:hAnsi="Arial" w:cs="Arial"/>
          <w:color w:val="333333"/>
          <w:sz w:val="22"/>
          <w:szCs w:val="22"/>
        </w:rPr>
        <w:t>database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calls.</w:t>
      </w:r>
    </w:p>
    <w:p w:rsidR="001E6C66" w:rsidRDefault="00CC1689">
      <w:pPr>
        <w:spacing w:before="13"/>
        <w:ind w:left="445"/>
        <w:sectPr w:rsidR="001E6C66">
          <w:pgSz w:w="12240" w:h="15840"/>
          <w:pgMar w:top="1380" w:right="1280" w:bottom="280" w:left="1340" w:header="720" w:footer="720" w:gutter="0"/>
          <w:cols w:space="720"/>
        </w:sectPr>
      </w:pPr>
      <w:r>
        <w:pict>
          <v:shape id="_x0000_i1028" type="#_x0000_t75" style="width:433.6pt;height:89.4pt">
            <v:imagedata r:id="rId9" o:title=""/>
          </v:shape>
        </w:pict>
      </w:r>
    </w:p>
    <w:p w:rsidR="001E6C66" w:rsidRDefault="001E6C66">
      <w:pPr>
        <w:spacing w:before="3" w:line="240" w:lineRule="exact"/>
        <w:rPr>
          <w:sz w:val="24"/>
          <w:szCs w:val="24"/>
        </w:rPr>
      </w:pPr>
    </w:p>
    <w:p w:rsidR="001E6C66" w:rsidRDefault="00105DEF">
      <w:pPr>
        <w:spacing w:before="36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menu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item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button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will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call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custom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dialog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tasks.</w:t>
      </w:r>
    </w:p>
    <w:p w:rsidR="001E6C66" w:rsidRDefault="001E6C66">
      <w:pPr>
        <w:spacing w:before="8" w:line="140" w:lineRule="exact"/>
        <w:rPr>
          <w:sz w:val="15"/>
          <w:szCs w:val="15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130"/>
      </w:pPr>
      <w:r>
        <w:pict>
          <v:shape id="_x0000_s1040" type="#_x0000_t75" style="position:absolute;left:0;text-align:left;margin-left:291pt;margin-top:.75pt;width:214.5pt;height:343.5pt;z-index:-251657728;mso-position-horizontal-relative:page">
            <v:imagedata r:id="rId10" o:title=""/>
            <w10:wrap anchorx="page"/>
          </v:shape>
        </w:pict>
      </w:r>
      <w:r w:rsidR="00CC1689">
        <w:pict>
          <v:shape id="_x0000_i1029" type="#_x0000_t75" style="width:214.4pt;height:344.2pt">
            <v:imagedata r:id="rId11" o:title=""/>
          </v:shape>
        </w:pict>
      </w:r>
    </w:p>
    <w:p w:rsidR="001E6C66" w:rsidRDefault="001E6C66">
      <w:pPr>
        <w:spacing w:before="9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Define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dialog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layout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layout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file,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333333"/>
          <w:w w:val="102"/>
          <w:sz w:val="22"/>
          <w:szCs w:val="22"/>
        </w:rPr>
        <w:t>create_dialog.xml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.</w:t>
      </w:r>
    </w:p>
    <w:p w:rsidR="001E6C66" w:rsidRDefault="00105DEF">
      <w:pPr>
        <w:spacing w:before="40"/>
        <w:ind w:left="100"/>
        <w:rPr>
          <w:rFonts w:ascii="Calibri" w:eastAsia="Calibri" w:hAnsi="Calibri" w:cs="Calibri"/>
          <w:sz w:val="24"/>
          <w:szCs w:val="24"/>
        </w:rPr>
      </w:pPr>
      <w:bookmarkStart w:id="0" w:name="_GoBack"/>
      <w:proofErr w:type="gramStart"/>
      <w:r>
        <w:rPr>
          <w:rFonts w:ascii="Calibri" w:eastAsia="Calibri" w:hAnsi="Calibri" w:cs="Calibri"/>
          <w:sz w:val="24"/>
          <w:szCs w:val="24"/>
        </w:rPr>
        <w:t>&lt;?xml</w:t>
      </w:r>
      <w:proofErr w:type="gramEnd"/>
      <w:r>
        <w:rPr>
          <w:rFonts w:ascii="Calibri" w:eastAsia="Calibri" w:hAnsi="Calibri" w:cs="Calibri"/>
          <w:sz w:val="24"/>
          <w:szCs w:val="24"/>
        </w:rPr>
        <w:t xml:space="preserve"> version="1.0" encoding="utf-8"?&gt;</w:t>
      </w:r>
    </w:p>
    <w:p w:rsidR="001E6C66" w:rsidRDefault="00105DEF">
      <w:pPr>
        <w:spacing w:line="280" w:lineRule="exact"/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ScrollView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xmlns:android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="http://schemas.android.com/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apk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/res/android"</w:t>
      </w:r>
    </w:p>
    <w:p w:rsidR="001E6C66" w:rsidRDefault="00105DEF">
      <w:pPr>
        <w:spacing w:line="280" w:lineRule="exact"/>
        <w:ind w:left="317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android: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layout_width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match_parent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"</w:t>
      </w:r>
    </w:p>
    <w:p w:rsidR="001E6C66" w:rsidRDefault="00105DEF">
      <w:pPr>
        <w:spacing w:line="280" w:lineRule="exact"/>
        <w:ind w:left="317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position w:val="1"/>
          <w:sz w:val="24"/>
          <w:szCs w:val="24"/>
        </w:rPr>
        <w:t>android:</w:t>
      </w:r>
      <w:proofErr w:type="gramEnd"/>
      <w:r>
        <w:rPr>
          <w:rFonts w:ascii="Calibri" w:eastAsia="Calibri" w:hAnsi="Calibri" w:cs="Calibri"/>
          <w:position w:val="1"/>
          <w:sz w:val="24"/>
          <w:szCs w:val="24"/>
        </w:rPr>
        <w:t>layout_height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match_parent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" &gt;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spacing w:line="280" w:lineRule="exact"/>
        <w:ind w:left="534" w:right="4740" w:hanging="2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LinearLayout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gramStart"/>
      <w:r>
        <w:rPr>
          <w:rFonts w:ascii="Calibri" w:eastAsia="Calibri" w:hAnsi="Calibri" w:cs="Calibri"/>
          <w:sz w:val="24"/>
          <w:szCs w:val="24"/>
        </w:rPr>
        <w:t>:layout</w:t>
      </w:r>
      <w:proofErr w:type="gramEnd"/>
      <w:r>
        <w:rPr>
          <w:rFonts w:ascii="Calibri" w:eastAsia="Calibri" w:hAnsi="Calibri" w:cs="Calibri"/>
          <w:sz w:val="24"/>
          <w:szCs w:val="24"/>
        </w:rPr>
        <w:t>_width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match_parent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android:orientation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="vertical"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android:padding</w:t>
      </w:r>
      <w:proofErr w:type="spellEnd"/>
      <w:r>
        <w:rPr>
          <w:rFonts w:ascii="Calibri" w:eastAsia="Calibri" w:hAnsi="Calibri" w:cs="Calibri"/>
          <w:sz w:val="24"/>
          <w:szCs w:val="24"/>
        </w:rPr>
        <w:t>="15dp" &gt;</w:t>
      </w:r>
    </w:p>
    <w:p w:rsidR="001E6C66" w:rsidRDefault="001E6C66">
      <w:pPr>
        <w:spacing w:before="4" w:line="280" w:lineRule="exact"/>
        <w:rPr>
          <w:sz w:val="28"/>
          <w:szCs w:val="28"/>
        </w:rPr>
      </w:pPr>
    </w:p>
    <w:p w:rsidR="001E6C66" w:rsidRDefault="00105DEF">
      <w:pPr>
        <w:spacing w:line="280" w:lineRule="exact"/>
        <w:ind w:left="751" w:right="4523" w:hanging="217"/>
        <w:rPr>
          <w:rFonts w:ascii="Calibri" w:eastAsia="Calibri" w:hAnsi="Calibri" w:cs="Calibri"/>
          <w:sz w:val="24"/>
          <w:szCs w:val="24"/>
        </w:rPr>
        <w:sectPr w:rsidR="001E6C66">
          <w:pgSz w:w="12240" w:h="15840"/>
          <w:pgMar w:top="1480" w:right="172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TextView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gramStart"/>
      <w:r>
        <w:rPr>
          <w:rFonts w:ascii="Calibri" w:eastAsia="Calibri" w:hAnsi="Calibri" w:cs="Calibri"/>
          <w:sz w:val="24"/>
          <w:szCs w:val="24"/>
        </w:rPr>
        <w:t>:layout</w:t>
      </w:r>
      <w:proofErr w:type="gramEnd"/>
      <w:r>
        <w:rPr>
          <w:rFonts w:ascii="Calibri" w:eastAsia="Calibri" w:hAnsi="Calibri" w:cs="Calibri"/>
          <w:sz w:val="24"/>
          <w:szCs w:val="24"/>
        </w:rPr>
        <w:t>_width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</w:p>
    <w:p w:rsidR="001E6C66" w:rsidRDefault="00105DEF">
      <w:pPr>
        <w:spacing w:before="51" w:line="280" w:lineRule="exact"/>
        <w:ind w:left="371" w:right="5455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sz w:val="24"/>
          <w:szCs w:val="24"/>
        </w:rPr>
        <w:lastRenderedPageBreak/>
        <w:t>android:text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="@string/name"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gramStart"/>
      <w:r>
        <w:rPr>
          <w:rFonts w:ascii="Calibri" w:eastAsia="Calibri" w:hAnsi="Calibri" w:cs="Calibri"/>
          <w:sz w:val="24"/>
          <w:szCs w:val="24"/>
        </w:rPr>
        <w:t>:textSize</w:t>
      </w:r>
      <w:proofErr w:type="spellEnd"/>
      <w:proofErr w:type="gramEnd"/>
      <w:r>
        <w:rPr>
          <w:rFonts w:ascii="Calibri" w:eastAsia="Calibri" w:hAnsi="Calibri" w:cs="Calibri"/>
          <w:sz w:val="24"/>
          <w:szCs w:val="24"/>
        </w:rPr>
        <w:t>="22sp" /&gt;</w:t>
      </w:r>
    </w:p>
    <w:p w:rsidR="001E6C66" w:rsidRDefault="001E6C66">
      <w:pPr>
        <w:spacing w:before="4" w:line="280" w:lineRule="exact"/>
        <w:rPr>
          <w:sz w:val="28"/>
          <w:szCs w:val="28"/>
        </w:rPr>
      </w:pPr>
    </w:p>
    <w:p w:rsidR="001E6C66" w:rsidRDefault="00105DEF">
      <w:pPr>
        <w:spacing w:line="280" w:lineRule="exact"/>
        <w:ind w:left="371" w:right="4429" w:hanging="2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android:id</w:t>
      </w:r>
      <w:proofErr w:type="spellEnd"/>
      <w:r>
        <w:rPr>
          <w:rFonts w:ascii="Calibri" w:eastAsia="Calibri" w:hAnsi="Calibri" w:cs="Calibri"/>
          <w:sz w:val="24"/>
          <w:szCs w:val="24"/>
        </w:rPr>
        <w:t>="@+id/</w:t>
      </w:r>
      <w:proofErr w:type="spellStart"/>
      <w:r>
        <w:rPr>
          <w:rFonts w:ascii="Calibri" w:eastAsia="Calibri" w:hAnsi="Calibri" w:cs="Calibri"/>
          <w:sz w:val="24"/>
          <w:szCs w:val="24"/>
        </w:rPr>
        <w:t>create_dialog_name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gramStart"/>
      <w:r>
        <w:rPr>
          <w:rFonts w:ascii="Calibri" w:eastAsia="Calibri" w:hAnsi="Calibri" w:cs="Calibri"/>
          <w:sz w:val="24"/>
          <w:szCs w:val="24"/>
        </w:rPr>
        <w:t>:layout</w:t>
      </w:r>
      <w:proofErr w:type="gramEnd"/>
      <w:r>
        <w:rPr>
          <w:rFonts w:ascii="Calibri" w:eastAsia="Calibri" w:hAnsi="Calibri" w:cs="Calibri"/>
          <w:sz w:val="24"/>
          <w:szCs w:val="24"/>
        </w:rPr>
        <w:t>_width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fill_parent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</w:t>
      </w:r>
      <w:r>
        <w:rPr>
          <w:rFonts w:ascii="Calibri" w:eastAsia="Calibri" w:hAnsi="Calibri" w:cs="Calibri"/>
          <w:sz w:val="24"/>
          <w:szCs w:val="24"/>
        </w:rPr>
        <w:t>layout_marginBottom</w:t>
      </w:r>
      <w:proofErr w:type="spellEnd"/>
      <w:r>
        <w:rPr>
          <w:rFonts w:ascii="Calibri" w:eastAsia="Calibri" w:hAnsi="Calibri" w:cs="Calibri"/>
          <w:sz w:val="24"/>
          <w:szCs w:val="24"/>
        </w:rPr>
        <w:t>="10dp" &gt;</w:t>
      </w:r>
    </w:p>
    <w:p w:rsidR="001E6C66" w:rsidRDefault="00105DEF">
      <w:pPr>
        <w:spacing w:line="280" w:lineRule="exact"/>
        <w:ind w:left="37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requestFocus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 xml:space="preserve"> /&gt;</w:t>
      </w:r>
    </w:p>
    <w:p w:rsidR="001E6C66" w:rsidRDefault="00105DEF">
      <w:pPr>
        <w:spacing w:line="280" w:lineRule="exact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&lt;/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&gt;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spacing w:line="280" w:lineRule="exact"/>
        <w:ind w:left="371" w:right="4523" w:hanging="2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TextView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gramStart"/>
      <w:r>
        <w:rPr>
          <w:rFonts w:ascii="Calibri" w:eastAsia="Calibri" w:hAnsi="Calibri" w:cs="Calibri"/>
          <w:sz w:val="24"/>
          <w:szCs w:val="24"/>
        </w:rPr>
        <w:t>:layout</w:t>
      </w:r>
      <w:proofErr w:type="gramEnd"/>
      <w:r>
        <w:rPr>
          <w:rFonts w:ascii="Calibri" w:eastAsia="Calibri" w:hAnsi="Calibri" w:cs="Calibri"/>
          <w:sz w:val="24"/>
          <w:szCs w:val="24"/>
        </w:rPr>
        <w:t>_width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android:text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="@string/course"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android:textSize</w:t>
      </w:r>
      <w:proofErr w:type="spellEnd"/>
      <w:r>
        <w:rPr>
          <w:rFonts w:ascii="Calibri" w:eastAsia="Calibri" w:hAnsi="Calibri" w:cs="Calibri"/>
          <w:sz w:val="24"/>
          <w:szCs w:val="24"/>
        </w:rPr>
        <w:t>="22sp" /&gt;</w:t>
      </w:r>
    </w:p>
    <w:p w:rsidR="001E6C66" w:rsidRDefault="001E6C66">
      <w:pPr>
        <w:spacing w:before="4" w:line="280" w:lineRule="exact"/>
        <w:rPr>
          <w:sz w:val="28"/>
          <w:szCs w:val="28"/>
        </w:rPr>
      </w:pPr>
    </w:p>
    <w:p w:rsidR="001E6C66" w:rsidRDefault="00105DEF">
      <w:pPr>
        <w:spacing w:line="280" w:lineRule="exact"/>
        <w:ind w:left="371" w:right="4361" w:hanging="2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android:id</w:t>
      </w:r>
      <w:proofErr w:type="spellEnd"/>
      <w:r>
        <w:rPr>
          <w:rFonts w:ascii="Calibri" w:eastAsia="Calibri" w:hAnsi="Calibri" w:cs="Calibri"/>
          <w:sz w:val="24"/>
          <w:szCs w:val="24"/>
        </w:rPr>
        <w:t>="@+id/</w:t>
      </w:r>
      <w:proofErr w:type="spellStart"/>
      <w:r>
        <w:rPr>
          <w:rFonts w:ascii="Calibri" w:eastAsia="Calibri" w:hAnsi="Calibri" w:cs="Calibri"/>
          <w:sz w:val="24"/>
          <w:szCs w:val="24"/>
        </w:rPr>
        <w:t>create_dialog_course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gramStart"/>
      <w:r>
        <w:rPr>
          <w:rFonts w:ascii="Calibri" w:eastAsia="Calibri" w:hAnsi="Calibri" w:cs="Calibri"/>
          <w:sz w:val="24"/>
          <w:szCs w:val="24"/>
        </w:rPr>
        <w:t>:layout</w:t>
      </w:r>
      <w:proofErr w:type="gramEnd"/>
      <w:r>
        <w:rPr>
          <w:rFonts w:ascii="Calibri" w:eastAsia="Calibri" w:hAnsi="Calibri" w:cs="Calibri"/>
          <w:sz w:val="24"/>
          <w:szCs w:val="24"/>
        </w:rPr>
        <w:t>_width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fill_parent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android:layout_marginBottom</w:t>
      </w:r>
      <w:proofErr w:type="spellEnd"/>
      <w:r>
        <w:rPr>
          <w:rFonts w:ascii="Calibri" w:eastAsia="Calibri" w:hAnsi="Calibri" w:cs="Calibri"/>
          <w:sz w:val="24"/>
          <w:szCs w:val="24"/>
        </w:rPr>
        <w:t>="10dp" &gt;</w:t>
      </w:r>
    </w:p>
    <w:p w:rsidR="001E6C66" w:rsidRDefault="00105DEF">
      <w:pPr>
        <w:spacing w:line="280" w:lineRule="exact"/>
        <w:ind w:left="15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&lt;/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EditText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&gt;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spacing w:line="280" w:lineRule="exact"/>
        <w:ind w:left="371" w:right="4523" w:hanging="2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TextView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gramStart"/>
      <w:r>
        <w:rPr>
          <w:rFonts w:ascii="Calibri" w:eastAsia="Calibri" w:hAnsi="Calibri" w:cs="Calibri"/>
          <w:sz w:val="24"/>
          <w:szCs w:val="24"/>
        </w:rPr>
        <w:t>:layout</w:t>
      </w:r>
      <w:proofErr w:type="gramEnd"/>
      <w:r>
        <w:rPr>
          <w:rFonts w:ascii="Calibri" w:eastAsia="Calibri" w:hAnsi="Calibri" w:cs="Calibri"/>
          <w:sz w:val="24"/>
          <w:szCs w:val="24"/>
        </w:rPr>
        <w:t>_width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android:text</w:t>
      </w:r>
      <w:proofErr w:type="spellEnd"/>
      <w:r>
        <w:rPr>
          <w:rFonts w:ascii="Calibri" w:eastAsia="Calibri" w:hAnsi="Calibri" w:cs="Calibri"/>
          <w:sz w:val="24"/>
          <w:szCs w:val="24"/>
        </w:rPr>
        <w:t>="@string/</w:t>
      </w:r>
      <w:proofErr w:type="spellStart"/>
      <w:r>
        <w:rPr>
          <w:rFonts w:ascii="Calibri" w:eastAsia="Calibri" w:hAnsi="Calibri" w:cs="Calibri"/>
          <w:sz w:val="24"/>
          <w:szCs w:val="24"/>
        </w:rPr>
        <w:t>date_due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android:textSize</w:t>
      </w:r>
      <w:proofErr w:type="spellEnd"/>
      <w:r>
        <w:rPr>
          <w:rFonts w:ascii="Calibri" w:eastAsia="Calibri" w:hAnsi="Calibri" w:cs="Calibri"/>
          <w:sz w:val="24"/>
          <w:szCs w:val="24"/>
        </w:rPr>
        <w:t>="22sp" /&gt;</w:t>
      </w:r>
    </w:p>
    <w:p w:rsidR="001E6C66" w:rsidRDefault="001E6C66">
      <w:pPr>
        <w:spacing w:before="4" w:line="280" w:lineRule="exact"/>
        <w:rPr>
          <w:sz w:val="28"/>
          <w:szCs w:val="28"/>
        </w:rPr>
      </w:pPr>
    </w:p>
    <w:p w:rsidR="001E6C66" w:rsidRDefault="00105DEF">
      <w:pPr>
        <w:spacing w:line="280" w:lineRule="exact"/>
        <w:ind w:left="371" w:right="4116" w:hanging="2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DatePicker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android:id</w:t>
      </w:r>
      <w:proofErr w:type="spellEnd"/>
      <w:r>
        <w:rPr>
          <w:rFonts w:ascii="Calibri" w:eastAsia="Calibri" w:hAnsi="Calibri" w:cs="Calibri"/>
          <w:sz w:val="24"/>
          <w:szCs w:val="24"/>
        </w:rPr>
        <w:t>="@+id/</w:t>
      </w:r>
      <w:proofErr w:type="spellStart"/>
      <w:r>
        <w:rPr>
          <w:rFonts w:ascii="Calibri" w:eastAsia="Calibri" w:hAnsi="Calibri" w:cs="Calibri"/>
          <w:sz w:val="24"/>
          <w:szCs w:val="24"/>
        </w:rPr>
        <w:t>create_dialog_date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gramStart"/>
      <w:r>
        <w:rPr>
          <w:rFonts w:ascii="Calibri" w:eastAsia="Calibri" w:hAnsi="Calibri" w:cs="Calibri"/>
          <w:sz w:val="24"/>
          <w:szCs w:val="24"/>
        </w:rPr>
        <w:t>:layout</w:t>
      </w:r>
      <w:proofErr w:type="gramEnd"/>
      <w:r>
        <w:rPr>
          <w:rFonts w:ascii="Calibri" w:eastAsia="Calibri" w:hAnsi="Calibri" w:cs="Calibri"/>
          <w:sz w:val="24"/>
          <w:szCs w:val="24"/>
        </w:rPr>
        <w:t>_width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android:layout_gravity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center_horizontal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android:layout_marginBottom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="10dp"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android:calendarViewShown</w:t>
      </w:r>
      <w:proofErr w:type="spellEnd"/>
      <w:r>
        <w:rPr>
          <w:rFonts w:ascii="Calibri" w:eastAsia="Calibri" w:hAnsi="Calibri" w:cs="Calibri"/>
          <w:sz w:val="24"/>
          <w:szCs w:val="24"/>
        </w:rPr>
        <w:t>="false"/&gt;</w:t>
      </w:r>
    </w:p>
    <w:p w:rsidR="001E6C66" w:rsidRDefault="001E6C66">
      <w:pPr>
        <w:spacing w:before="4" w:line="280" w:lineRule="exact"/>
        <w:rPr>
          <w:sz w:val="28"/>
          <w:szCs w:val="28"/>
        </w:rPr>
      </w:pPr>
    </w:p>
    <w:p w:rsidR="001E6C66" w:rsidRDefault="00105DEF">
      <w:pPr>
        <w:spacing w:line="280" w:lineRule="exact"/>
        <w:ind w:left="371" w:right="3942" w:hanging="2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</w:t>
      </w:r>
      <w:proofErr w:type="spellStart"/>
      <w:r>
        <w:rPr>
          <w:rFonts w:ascii="Calibri" w:eastAsia="Calibri" w:hAnsi="Calibri" w:cs="Calibri"/>
          <w:sz w:val="24"/>
          <w:szCs w:val="24"/>
        </w:rPr>
        <w:t>LinearLayout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sz w:val="24"/>
          <w:szCs w:val="24"/>
        </w:rPr>
        <w:t>and</w:t>
      </w:r>
      <w:r>
        <w:rPr>
          <w:rFonts w:ascii="Calibri" w:eastAsia="Calibri" w:hAnsi="Calibri" w:cs="Calibri"/>
          <w:sz w:val="24"/>
          <w:szCs w:val="24"/>
        </w:rPr>
        <w:t>roid</w:t>
      </w:r>
      <w:proofErr w:type="gramStart"/>
      <w:r>
        <w:rPr>
          <w:rFonts w:ascii="Calibri" w:eastAsia="Calibri" w:hAnsi="Calibri" w:cs="Calibri"/>
          <w:sz w:val="24"/>
          <w:szCs w:val="24"/>
        </w:rPr>
        <w:t>:layout</w:t>
      </w:r>
      <w:proofErr w:type="gramEnd"/>
      <w:r>
        <w:rPr>
          <w:rFonts w:ascii="Calibri" w:eastAsia="Calibri" w:hAnsi="Calibri" w:cs="Calibri"/>
          <w:sz w:val="24"/>
          <w:szCs w:val="24"/>
        </w:rPr>
        <w:t>_width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match_parent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android:layout_gravity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center_horizontal</w:t>
      </w:r>
      <w:proofErr w:type="spellEnd"/>
      <w:r>
        <w:rPr>
          <w:rFonts w:ascii="Calibri" w:eastAsia="Calibri" w:hAnsi="Calibri" w:cs="Calibri"/>
          <w:sz w:val="24"/>
          <w:szCs w:val="24"/>
        </w:rPr>
        <w:t>" &gt;</w:t>
      </w:r>
    </w:p>
    <w:p w:rsidR="001E6C66" w:rsidRDefault="001E6C66">
      <w:pPr>
        <w:spacing w:before="4" w:line="280" w:lineRule="exact"/>
        <w:rPr>
          <w:sz w:val="28"/>
          <w:szCs w:val="28"/>
        </w:rPr>
      </w:pPr>
    </w:p>
    <w:p w:rsidR="001E6C66" w:rsidRDefault="00105DEF">
      <w:pPr>
        <w:spacing w:line="280" w:lineRule="exact"/>
        <w:ind w:left="588" w:right="3643" w:hanging="217"/>
        <w:rPr>
          <w:rFonts w:ascii="Calibri" w:eastAsia="Calibri" w:hAnsi="Calibri" w:cs="Calibri"/>
          <w:sz w:val="24"/>
          <w:szCs w:val="24"/>
        </w:rPr>
        <w:sectPr w:rsidR="001E6C66">
          <w:pgSz w:w="12240" w:h="15840"/>
          <w:pgMar w:top="1400" w:right="1720" w:bottom="280" w:left="1720" w:header="720" w:footer="720" w:gutter="0"/>
          <w:cols w:space="720"/>
        </w:sectPr>
      </w:pPr>
      <w:r>
        <w:rPr>
          <w:rFonts w:ascii="Calibri" w:eastAsia="Calibri" w:hAnsi="Calibri" w:cs="Calibri"/>
          <w:sz w:val="24"/>
          <w:szCs w:val="24"/>
        </w:rPr>
        <w:t xml:space="preserve">&lt;Button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android:id</w:t>
      </w:r>
      <w:proofErr w:type="spellEnd"/>
      <w:r>
        <w:rPr>
          <w:rFonts w:ascii="Calibri" w:eastAsia="Calibri" w:hAnsi="Calibri" w:cs="Calibri"/>
          <w:sz w:val="24"/>
          <w:szCs w:val="24"/>
        </w:rPr>
        <w:t>="@+id/</w:t>
      </w:r>
      <w:proofErr w:type="spellStart"/>
      <w:r>
        <w:rPr>
          <w:rFonts w:ascii="Calibri" w:eastAsia="Calibri" w:hAnsi="Calibri" w:cs="Calibri"/>
          <w:sz w:val="24"/>
          <w:szCs w:val="24"/>
        </w:rPr>
        <w:t>create_dialog_add_button</w:t>
      </w:r>
      <w:proofErr w:type="spellEnd"/>
      <w:r>
        <w:rPr>
          <w:rFonts w:ascii="Calibri" w:eastAsia="Calibri" w:hAnsi="Calibri" w:cs="Calibri"/>
          <w:sz w:val="24"/>
          <w:szCs w:val="24"/>
        </w:rPr>
        <w:t>"</w:t>
      </w:r>
    </w:p>
    <w:p w:rsidR="001E6C66" w:rsidRDefault="00105DEF">
      <w:pPr>
        <w:spacing w:before="51" w:line="280" w:lineRule="exact"/>
        <w:ind w:left="968" w:right="4846"/>
        <w:rPr>
          <w:rFonts w:ascii="Calibri" w:eastAsia="Calibri" w:hAnsi="Calibri" w:cs="Calibri"/>
          <w:sz w:val="24"/>
          <w:szCs w:val="24"/>
        </w:rPr>
      </w:pPr>
      <w:proofErr w:type="spellStart"/>
      <w:proofErr w:type="gramStart"/>
      <w:r>
        <w:rPr>
          <w:rFonts w:ascii="Calibri" w:eastAsia="Calibri" w:hAnsi="Calibri" w:cs="Calibri"/>
          <w:sz w:val="24"/>
          <w:szCs w:val="24"/>
        </w:rPr>
        <w:lastRenderedPageBreak/>
        <w:t>android:</w:t>
      </w:r>
      <w:proofErr w:type="gramEnd"/>
      <w:r>
        <w:rPr>
          <w:rFonts w:ascii="Calibri" w:eastAsia="Calibri" w:hAnsi="Calibri" w:cs="Calibri"/>
          <w:sz w:val="24"/>
          <w:szCs w:val="24"/>
        </w:rPr>
        <w:t>layout_width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="110dp"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</w:t>
      </w:r>
      <w:r>
        <w:rPr>
          <w:rFonts w:ascii="Calibri" w:eastAsia="Calibri" w:hAnsi="Calibri" w:cs="Calibri"/>
          <w:sz w:val="24"/>
          <w:szCs w:val="24"/>
        </w:rPr>
        <w:t>_margin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="10dp"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android:text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="@string/add"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android:textSize</w:t>
      </w:r>
      <w:proofErr w:type="spellEnd"/>
      <w:r>
        <w:rPr>
          <w:rFonts w:ascii="Calibri" w:eastAsia="Calibri" w:hAnsi="Calibri" w:cs="Calibri"/>
          <w:sz w:val="24"/>
          <w:szCs w:val="24"/>
        </w:rPr>
        <w:t>="22sp" /&gt;</w:t>
      </w:r>
    </w:p>
    <w:p w:rsidR="001E6C66" w:rsidRDefault="001E6C66">
      <w:pPr>
        <w:spacing w:before="4" w:line="280" w:lineRule="exact"/>
        <w:rPr>
          <w:sz w:val="28"/>
          <w:szCs w:val="28"/>
        </w:rPr>
      </w:pPr>
    </w:p>
    <w:p w:rsidR="001E6C66" w:rsidRDefault="00105DEF">
      <w:pPr>
        <w:spacing w:line="280" w:lineRule="exact"/>
        <w:ind w:left="968" w:right="3931" w:hanging="2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&lt;Button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android:id</w:t>
      </w:r>
      <w:proofErr w:type="spellEnd"/>
      <w:r>
        <w:rPr>
          <w:rFonts w:ascii="Calibri" w:eastAsia="Calibri" w:hAnsi="Calibri" w:cs="Calibri"/>
          <w:sz w:val="24"/>
          <w:szCs w:val="24"/>
        </w:rPr>
        <w:t>="@+id/</w:t>
      </w:r>
      <w:proofErr w:type="spellStart"/>
      <w:r>
        <w:rPr>
          <w:rFonts w:ascii="Calibri" w:eastAsia="Calibri" w:hAnsi="Calibri" w:cs="Calibri"/>
          <w:sz w:val="24"/>
          <w:szCs w:val="24"/>
        </w:rPr>
        <w:t>create_dialog_cancel_button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proofErr w:type="gramStart"/>
      <w:r>
        <w:rPr>
          <w:rFonts w:ascii="Calibri" w:eastAsia="Calibri" w:hAnsi="Calibri" w:cs="Calibri"/>
          <w:sz w:val="24"/>
          <w:szCs w:val="24"/>
        </w:rPr>
        <w:t>:layout</w:t>
      </w:r>
      <w:proofErr w:type="gramEnd"/>
      <w:r>
        <w:rPr>
          <w:rFonts w:ascii="Calibri" w:eastAsia="Calibri" w:hAnsi="Calibri" w:cs="Calibri"/>
          <w:sz w:val="24"/>
          <w:szCs w:val="24"/>
        </w:rPr>
        <w:t>_width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="110dp"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android:layout_height</w:t>
      </w:r>
      <w:proofErr w:type="spellEnd"/>
      <w:r>
        <w:rPr>
          <w:rFonts w:ascii="Calibri" w:eastAsia="Calibri" w:hAnsi="Calibri" w:cs="Calibri"/>
          <w:sz w:val="24"/>
          <w:szCs w:val="24"/>
        </w:rPr>
        <w:t>="</w:t>
      </w:r>
      <w:proofErr w:type="spellStart"/>
      <w:r>
        <w:rPr>
          <w:rFonts w:ascii="Calibri" w:eastAsia="Calibri" w:hAnsi="Calibri" w:cs="Calibri"/>
          <w:sz w:val="24"/>
          <w:szCs w:val="24"/>
        </w:rPr>
        <w:t>wrap_content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android:layout_margin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="10dp"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android:text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="@string/cancel" </w:t>
      </w:r>
      <w:proofErr w:type="spellStart"/>
      <w:r>
        <w:rPr>
          <w:rFonts w:ascii="Calibri" w:eastAsia="Calibri" w:hAnsi="Calibri" w:cs="Calibri"/>
          <w:sz w:val="24"/>
          <w:szCs w:val="24"/>
        </w:rPr>
        <w:t>android</w:t>
      </w:r>
      <w:r>
        <w:rPr>
          <w:rFonts w:ascii="Calibri" w:eastAsia="Calibri" w:hAnsi="Calibri" w:cs="Calibri"/>
          <w:sz w:val="24"/>
          <w:szCs w:val="24"/>
        </w:rPr>
        <w:t>:textSize</w:t>
      </w:r>
      <w:proofErr w:type="spellEnd"/>
      <w:r>
        <w:rPr>
          <w:rFonts w:ascii="Calibri" w:eastAsia="Calibri" w:hAnsi="Calibri" w:cs="Calibri"/>
          <w:sz w:val="24"/>
          <w:szCs w:val="24"/>
        </w:rPr>
        <w:t>="22sp" /&gt;</w:t>
      </w:r>
    </w:p>
    <w:p w:rsidR="001E6C66" w:rsidRDefault="00105DEF">
      <w:pPr>
        <w:spacing w:line="280" w:lineRule="exact"/>
        <w:ind w:left="53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&lt;/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LinearLayout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&gt;</w:t>
      </w:r>
    </w:p>
    <w:p w:rsidR="001E6C66" w:rsidRDefault="00105DEF">
      <w:pPr>
        <w:spacing w:line="280" w:lineRule="exact"/>
        <w:ind w:left="31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position w:val="1"/>
          <w:sz w:val="24"/>
          <w:szCs w:val="24"/>
        </w:rPr>
        <w:t>&lt;/</w:t>
      </w:r>
      <w:proofErr w:type="spellStart"/>
      <w:r>
        <w:rPr>
          <w:rFonts w:ascii="Calibri" w:eastAsia="Calibri" w:hAnsi="Calibri" w:cs="Calibri"/>
          <w:position w:val="1"/>
          <w:sz w:val="24"/>
          <w:szCs w:val="24"/>
        </w:rPr>
        <w:t>LinearLayout</w:t>
      </w:r>
      <w:proofErr w:type="spellEnd"/>
      <w:r>
        <w:rPr>
          <w:rFonts w:ascii="Calibri" w:eastAsia="Calibri" w:hAnsi="Calibri" w:cs="Calibri"/>
          <w:position w:val="1"/>
          <w:sz w:val="24"/>
          <w:szCs w:val="24"/>
        </w:rPr>
        <w:t>&gt;</w:t>
      </w:r>
    </w:p>
    <w:p w:rsidR="001E6C66" w:rsidRDefault="001E6C66">
      <w:pPr>
        <w:spacing w:before="17" w:line="260" w:lineRule="exact"/>
        <w:rPr>
          <w:sz w:val="26"/>
          <w:szCs w:val="26"/>
        </w:rPr>
      </w:pPr>
    </w:p>
    <w:p w:rsidR="001E6C66" w:rsidRDefault="00105DEF">
      <w:pPr>
        <w:ind w:left="10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&lt;/</w:t>
      </w:r>
      <w:proofErr w:type="spellStart"/>
      <w:r>
        <w:rPr>
          <w:rFonts w:ascii="Calibri" w:eastAsia="Calibri" w:hAnsi="Calibri" w:cs="Calibri"/>
          <w:sz w:val="24"/>
          <w:szCs w:val="24"/>
        </w:rPr>
        <w:t>ScrollView</w:t>
      </w:r>
      <w:proofErr w:type="spellEnd"/>
      <w:r>
        <w:rPr>
          <w:rFonts w:ascii="Calibri" w:eastAsia="Calibri" w:hAnsi="Calibri" w:cs="Calibri"/>
          <w:sz w:val="24"/>
          <w:szCs w:val="24"/>
        </w:rPr>
        <w:t>&gt;</w:t>
      </w:r>
    </w:p>
    <w:bookmarkEnd w:id="0"/>
    <w:p w:rsidR="001E6C66" w:rsidRDefault="00105DEF">
      <w:pPr>
        <w:spacing w:line="300" w:lineRule="exact"/>
        <w:ind w:left="10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sz w:val="28"/>
          <w:szCs w:val="28"/>
        </w:rPr>
        <w:t>(</w:t>
      </w:r>
      <w:proofErr w:type="gramStart"/>
      <w:r>
        <w:rPr>
          <w:rFonts w:ascii="Arial" w:eastAsia="Arial" w:hAnsi="Arial" w:cs="Arial"/>
          <w:sz w:val="28"/>
          <w:szCs w:val="28"/>
          <w:highlight w:val="yellow"/>
        </w:rPr>
        <w:t>update</w:t>
      </w:r>
      <w:proofErr w:type="gramEnd"/>
      <w:r>
        <w:rPr>
          <w:rFonts w:ascii="Arial" w:eastAsia="Arial" w:hAnsi="Arial" w:cs="Arial"/>
          <w:spacing w:val="12"/>
          <w:sz w:val="28"/>
          <w:szCs w:val="28"/>
          <w:highlight w:val="yellow"/>
        </w:rPr>
        <w:t xml:space="preserve"> </w:t>
      </w:r>
      <w:r>
        <w:rPr>
          <w:rFonts w:ascii="Arial" w:eastAsia="Arial" w:hAnsi="Arial" w:cs="Arial"/>
          <w:w w:val="102"/>
          <w:sz w:val="28"/>
          <w:szCs w:val="28"/>
          <w:highlight w:val="yellow"/>
        </w:rPr>
        <w:t>t</w:t>
      </w:r>
      <w:r>
        <w:rPr>
          <w:rFonts w:ascii="Arial" w:eastAsia="Arial" w:hAnsi="Arial" w:cs="Arial"/>
          <w:w w:val="101"/>
          <w:sz w:val="28"/>
          <w:szCs w:val="28"/>
          <w:highlight w:val="yellow"/>
        </w:rPr>
        <w:t>his?</w:t>
      </w:r>
      <w:r>
        <w:rPr>
          <w:rFonts w:ascii="Arial" w:eastAsia="Arial" w:hAnsi="Arial" w:cs="Arial"/>
          <w:w w:val="101"/>
          <w:sz w:val="28"/>
          <w:szCs w:val="28"/>
        </w:rPr>
        <w:t>)</w:t>
      </w:r>
    </w:p>
    <w:p w:rsidR="001E6C66" w:rsidRDefault="001E6C66">
      <w:pPr>
        <w:spacing w:before="9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239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Now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creates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dialog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uses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layout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just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defined.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If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user </w:t>
      </w:r>
      <w:r>
        <w:rPr>
          <w:rFonts w:ascii="Arial" w:eastAsia="Arial" w:hAnsi="Arial" w:cs="Arial"/>
          <w:color w:val="333333"/>
          <w:sz w:val="22"/>
          <w:szCs w:val="22"/>
        </w:rPr>
        <w:t>presses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add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button,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dialog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should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call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addTask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>(</w:t>
      </w:r>
      <w:proofErr w:type="gramEnd"/>
      <w:r>
        <w:rPr>
          <w:rFonts w:ascii="Arial" w:eastAsia="Arial" w:hAnsi="Arial" w:cs="Arial"/>
          <w:color w:val="333333"/>
          <w:sz w:val="22"/>
          <w:szCs w:val="22"/>
        </w:rPr>
        <w:t>)</w:t>
      </w:r>
      <w:r>
        <w:rPr>
          <w:rFonts w:ascii="Arial" w:eastAsia="Arial" w:hAnsi="Arial" w:cs="Arial"/>
          <w:color w:val="333333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add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task.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Have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color w:val="333333"/>
          <w:sz w:val="22"/>
          <w:szCs w:val="22"/>
        </w:rPr>
        <w:t>“Add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Task”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menu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Item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call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this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start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dialog.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should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be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comfortable</w:t>
      </w:r>
      <w:r>
        <w:rPr>
          <w:rFonts w:ascii="Arial" w:eastAsia="Arial" w:hAnsi="Arial" w:cs="Arial"/>
          <w:color w:val="333333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writing </w:t>
      </w:r>
      <w:r>
        <w:rPr>
          <w:rFonts w:ascii="Arial" w:eastAsia="Arial" w:hAnsi="Arial" w:cs="Arial"/>
          <w:color w:val="333333"/>
          <w:sz w:val="22"/>
          <w:szCs w:val="22"/>
        </w:rPr>
        <w:t>Dialogs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by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now,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so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are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on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your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own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here.</w:t>
      </w: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before="1"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will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long­press</w:t>
      </w:r>
      <w:proofErr w:type="spellEnd"/>
      <w:r>
        <w:rPr>
          <w:rFonts w:ascii="Arial" w:eastAsia="Arial" w:hAnsi="Arial" w:cs="Arial"/>
          <w:color w:val="333333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tasks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delete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them,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so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OnCreate</w:t>
      </w:r>
      <w:proofErr w:type="spellEnd"/>
      <w:r>
        <w:rPr>
          <w:rFonts w:ascii="Arial" w:eastAsia="Arial" w:hAnsi="Arial" w:cs="Arial"/>
          <w:color w:val="333333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set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up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an</w:t>
      </w:r>
    </w:p>
    <w:p w:rsidR="001E6C66" w:rsidRDefault="00105DEF">
      <w:pPr>
        <w:spacing w:before="47" w:line="240" w:lineRule="exact"/>
        <w:ind w:left="10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color w:val="333333"/>
          <w:position w:val="-1"/>
          <w:sz w:val="22"/>
          <w:szCs w:val="22"/>
        </w:rPr>
        <w:t>OnItemLongClickListener</w:t>
      </w:r>
      <w:proofErr w:type="spellEnd"/>
      <w:r>
        <w:rPr>
          <w:rFonts w:ascii="Arial" w:eastAsia="Arial" w:hAnsi="Arial" w:cs="Arial"/>
          <w:color w:val="333333"/>
          <w:spacing w:val="51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2"/>
          <w:szCs w:val="22"/>
        </w:rPr>
        <w:t>for</w:t>
      </w:r>
      <w:r>
        <w:rPr>
          <w:rFonts w:ascii="Arial" w:eastAsia="Arial" w:hAnsi="Arial" w:cs="Arial"/>
          <w:color w:val="333333"/>
          <w:spacing w:val="7"/>
          <w:position w:val="-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position w:val="-1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position w:val="-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w w:val="102"/>
          <w:position w:val="-1"/>
          <w:sz w:val="22"/>
          <w:szCs w:val="22"/>
        </w:rPr>
        <w:t>ListView</w:t>
      </w:r>
      <w:proofErr w:type="spellEnd"/>
      <w:r>
        <w:rPr>
          <w:rFonts w:ascii="Arial" w:eastAsia="Arial" w:hAnsi="Arial" w:cs="Arial"/>
          <w:color w:val="333333"/>
          <w:w w:val="102"/>
          <w:position w:val="-1"/>
          <w:sz w:val="22"/>
          <w:szCs w:val="22"/>
        </w:rPr>
        <w:t>:</w:t>
      </w:r>
    </w:p>
    <w:p w:rsidR="001E6C66" w:rsidRDefault="001E6C66">
      <w:pPr>
        <w:spacing w:line="200" w:lineRule="exact"/>
      </w:pPr>
    </w:p>
    <w:p w:rsidR="001E6C66" w:rsidRDefault="001E6C66">
      <w:pPr>
        <w:spacing w:line="200" w:lineRule="exact"/>
      </w:pPr>
    </w:p>
    <w:p w:rsidR="001E6C66" w:rsidRDefault="001E6C66">
      <w:pPr>
        <w:spacing w:before="2" w:line="260" w:lineRule="exact"/>
        <w:rPr>
          <w:sz w:val="26"/>
          <w:szCs w:val="26"/>
        </w:rPr>
      </w:pPr>
    </w:p>
    <w:p w:rsidR="001E6C66" w:rsidRDefault="00CC1689">
      <w:pPr>
        <w:ind w:left="130"/>
      </w:pPr>
      <w:r>
        <w:pict>
          <v:shape id="_x0000_i1030" type="#_x0000_t75" style="width:382.55pt;height:89.8pt">
            <v:imagedata r:id="rId12" o:title=""/>
          </v:shape>
        </w:pict>
      </w:r>
    </w:p>
    <w:p w:rsidR="001E6C66" w:rsidRDefault="001E6C66">
      <w:pPr>
        <w:spacing w:before="3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before="36" w:line="284" w:lineRule="auto"/>
        <w:ind w:left="100" w:right="1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When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run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application,</w:t>
      </w:r>
      <w:r>
        <w:rPr>
          <w:rFonts w:ascii="Arial" w:eastAsia="Arial" w:hAnsi="Arial" w:cs="Arial"/>
          <w:color w:val="333333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should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now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be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able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use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application</w:t>
      </w:r>
      <w:r>
        <w:rPr>
          <w:rFonts w:ascii="Arial" w:eastAsia="Arial" w:hAnsi="Arial" w:cs="Arial"/>
          <w:color w:val="333333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menu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open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color w:val="333333"/>
          <w:sz w:val="22"/>
          <w:szCs w:val="22"/>
        </w:rPr>
        <w:t>task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creation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dialog,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as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shown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above.</w:t>
      </w:r>
    </w:p>
    <w:p w:rsidR="001E6C66" w:rsidRDefault="001E6C66">
      <w:pPr>
        <w:spacing w:before="1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75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400" w:right="1180" w:bottom="280" w:left="1340" w:header="720" w:footer="720" w:gutter="0"/>
          <w:cols w:space="720"/>
        </w:sectPr>
      </w:pP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should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notice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adding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long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pressing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one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delete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don’t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anything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except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toast.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because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we’re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just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making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calls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methods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stubbed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out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sz w:val="22"/>
          <w:szCs w:val="22"/>
        </w:rPr>
        <w:t>beginning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section.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next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section,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we’ll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create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SQLite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database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actually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add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remove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Tasks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from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it.</w:t>
      </w:r>
    </w:p>
    <w:p w:rsidR="001E6C66" w:rsidRDefault="001E6C66">
      <w:pPr>
        <w:spacing w:before="9" w:line="160" w:lineRule="exact"/>
        <w:rPr>
          <w:sz w:val="16"/>
          <w:szCs w:val="16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before="14"/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D:</w:t>
      </w:r>
      <w:r>
        <w:rPr>
          <w:rFonts w:ascii="Verdana" w:eastAsia="Verdana" w:hAnsi="Verdana" w:cs="Verdana"/>
          <w:b/>
          <w:spacing w:val="5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Using</w:t>
      </w:r>
      <w:r>
        <w:rPr>
          <w:rFonts w:ascii="Verdana" w:eastAsia="Verdana" w:hAnsi="Verdana" w:cs="Verdana"/>
          <w:b/>
          <w:spacing w:val="12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the</w:t>
      </w:r>
      <w:r>
        <w:rPr>
          <w:rFonts w:ascii="Verdana" w:eastAsia="Verdana" w:hAnsi="Verdana" w:cs="Verdana"/>
          <w:b/>
          <w:spacing w:val="7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sz w:val="28"/>
          <w:szCs w:val="28"/>
        </w:rPr>
        <w:t>Database</w:t>
      </w:r>
    </w:p>
    <w:p w:rsidR="001E6C66" w:rsidRDefault="001E6C66">
      <w:pPr>
        <w:spacing w:before="10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503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On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hooking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application</w:t>
      </w:r>
      <w:r>
        <w:rPr>
          <w:rFonts w:ascii="Arial" w:eastAsia="Arial" w:hAnsi="Arial" w:cs="Arial"/>
          <w:color w:val="333333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into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SQLite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database.</w:t>
      </w:r>
      <w:r>
        <w:rPr>
          <w:rFonts w:ascii="Arial" w:eastAsia="Arial" w:hAnsi="Arial" w:cs="Arial"/>
          <w:color w:val="333333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do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this,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make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class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color w:val="333333"/>
          <w:sz w:val="22"/>
          <w:szCs w:val="22"/>
        </w:rPr>
        <w:t>package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called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333333"/>
          <w:spacing w:val="-5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2"/>
          <w:szCs w:val="22"/>
          <w:highlight w:val="yellow"/>
        </w:rPr>
        <w:t>TaskData</w:t>
      </w:r>
      <w:r>
        <w:rPr>
          <w:rFonts w:ascii="Arial" w:eastAsia="Arial" w:hAnsi="Arial" w:cs="Arial"/>
          <w:b/>
          <w:color w:val="333333"/>
          <w:sz w:val="22"/>
          <w:szCs w:val="22"/>
        </w:rPr>
        <w:t>Adapter</w:t>
      </w:r>
      <w:proofErr w:type="spellEnd"/>
      <w:proofErr w:type="gramEnd"/>
      <w:r>
        <w:rPr>
          <w:rFonts w:ascii="Arial" w:eastAsia="Arial" w:hAnsi="Arial" w:cs="Arial"/>
          <w:color w:val="333333"/>
          <w:sz w:val="22"/>
          <w:szCs w:val="22"/>
        </w:rPr>
        <w:t>,</w:t>
      </w:r>
      <w:r>
        <w:rPr>
          <w:rFonts w:ascii="Arial" w:eastAsia="Arial" w:hAnsi="Arial" w:cs="Arial"/>
          <w:color w:val="333333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but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also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give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it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private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inner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class,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2"/>
          <w:szCs w:val="22"/>
        </w:rPr>
        <w:t>TaskDbHelper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>,</w:t>
      </w:r>
      <w:r>
        <w:rPr>
          <w:rFonts w:ascii="Arial" w:eastAsia="Arial" w:hAnsi="Arial" w:cs="Arial"/>
          <w:color w:val="333333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that </w:t>
      </w:r>
      <w:r>
        <w:rPr>
          <w:rFonts w:ascii="Arial" w:eastAsia="Arial" w:hAnsi="Arial" w:cs="Arial"/>
          <w:color w:val="333333"/>
          <w:sz w:val="22"/>
          <w:szCs w:val="22"/>
        </w:rPr>
        <w:t>extends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w w:val="102"/>
          <w:sz w:val="22"/>
          <w:szCs w:val="22"/>
        </w:rPr>
        <w:t>SQLiteOpenHelper</w:t>
      </w:r>
      <w:proofErr w:type="spellEnd"/>
      <w:r>
        <w:rPr>
          <w:rFonts w:ascii="Arial" w:eastAsia="Arial" w:hAnsi="Arial" w:cs="Arial"/>
          <w:color w:val="333333"/>
          <w:w w:val="102"/>
          <w:sz w:val="22"/>
          <w:szCs w:val="22"/>
        </w:rPr>
        <w:t>.</w:t>
      </w:r>
    </w:p>
    <w:p w:rsidR="001E6C66" w:rsidRDefault="001E6C66">
      <w:pPr>
        <w:spacing w:before="3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CC1689">
      <w:pPr>
        <w:ind w:left="130"/>
      </w:pPr>
      <w:r>
        <w:pict>
          <v:shape id="_x0000_i1031" type="#_x0000_t75" style="width:468pt;height:254.35pt">
            <v:imagedata r:id="rId13" o:title=""/>
          </v:shape>
        </w:pict>
      </w:r>
    </w:p>
    <w:p w:rsidR="001E6C66" w:rsidRDefault="001E6C66">
      <w:pPr>
        <w:spacing w:line="200" w:lineRule="exact"/>
      </w:pPr>
    </w:p>
    <w:p w:rsidR="001E6C66" w:rsidRDefault="001E6C66">
      <w:pPr>
        <w:spacing w:before="9"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At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present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compiler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complains</w:t>
      </w:r>
      <w:r>
        <w:rPr>
          <w:rFonts w:ascii="Arial" w:eastAsia="Arial" w:hAnsi="Arial" w:cs="Arial"/>
          <w:color w:val="333333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about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empty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 xml:space="preserve">constructor. </w:t>
      </w:r>
      <w:r>
        <w:rPr>
          <w:rFonts w:ascii="Arial" w:eastAsia="Arial" w:hAnsi="Arial" w:cs="Arial"/>
          <w:color w:val="333333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That’s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expected.</w:t>
      </w:r>
    </w:p>
    <w:p w:rsidR="001E6C66" w:rsidRDefault="001E6C66">
      <w:pPr>
        <w:spacing w:before="7" w:line="140" w:lineRule="exact"/>
        <w:rPr>
          <w:sz w:val="14"/>
          <w:szCs w:val="14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77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480" w:right="1080" w:bottom="280" w:left="1340" w:header="720" w:footer="720" w:gutter="0"/>
          <w:cols w:space="720"/>
        </w:sectPr>
      </w:pPr>
      <w:r>
        <w:rPr>
          <w:rFonts w:ascii="Arial" w:eastAsia="Arial" w:hAnsi="Arial" w:cs="Arial"/>
          <w:color w:val="333333"/>
          <w:sz w:val="22"/>
          <w:szCs w:val="22"/>
        </w:rPr>
        <w:t>Let’s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define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some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constants</w:t>
      </w:r>
      <w:r>
        <w:rPr>
          <w:rFonts w:ascii="Arial" w:eastAsia="Arial" w:hAnsi="Arial" w:cs="Arial"/>
          <w:color w:val="333333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main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class,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including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name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(the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name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color w:val="333333"/>
          <w:sz w:val="22"/>
          <w:szCs w:val="22"/>
        </w:rPr>
        <w:t>file),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version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(1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for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now,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but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it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should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change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whenever</w:t>
      </w:r>
      <w:r>
        <w:rPr>
          <w:rFonts w:ascii="Arial" w:eastAsia="Arial" w:hAnsi="Arial" w:cs="Arial"/>
          <w:color w:val="333333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change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schema),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name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of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one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table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need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create,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names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indices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columns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table.</w:t>
      </w:r>
    </w:p>
    <w:p w:rsidR="001E6C66" w:rsidRDefault="00CC1689">
      <w:pPr>
        <w:spacing w:before="90"/>
        <w:ind w:left="250"/>
      </w:pPr>
      <w:r>
        <w:lastRenderedPageBreak/>
        <w:pict>
          <v:shape id="_x0000_i1032" type="#_x0000_t75" style="width:452.2pt;height:195.05pt">
            <v:imagedata r:id="rId14" o:title=""/>
          </v:shape>
        </w:pict>
      </w:r>
    </w:p>
    <w:p w:rsidR="001E6C66" w:rsidRDefault="001E6C66">
      <w:pPr>
        <w:spacing w:before="3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before="36" w:line="284" w:lineRule="auto"/>
        <w:ind w:left="100" w:right="62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380" w:right="1320" w:bottom="280" w:left="1340" w:header="720" w:footer="720" w:gutter="0"/>
          <w:cols w:space="720"/>
        </w:sectPr>
      </w:pPr>
      <w:r>
        <w:rPr>
          <w:rFonts w:ascii="Arial" w:eastAsia="Arial" w:hAnsi="Arial" w:cs="Arial"/>
          <w:color w:val="333333"/>
          <w:sz w:val="22"/>
          <w:szCs w:val="22"/>
        </w:rPr>
        <w:t>Now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let’s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define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SQL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statements</w:t>
      </w:r>
      <w:r>
        <w:rPr>
          <w:rFonts w:ascii="Arial" w:eastAsia="Arial" w:hAnsi="Arial" w:cs="Arial"/>
          <w:color w:val="333333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will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execute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when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is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created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and </w:t>
      </w:r>
      <w:r>
        <w:rPr>
          <w:rFonts w:ascii="Arial" w:eastAsia="Arial" w:hAnsi="Arial" w:cs="Arial"/>
          <w:color w:val="333333"/>
          <w:sz w:val="22"/>
          <w:szCs w:val="22"/>
        </w:rPr>
        <w:t>upgraded,</w:t>
      </w:r>
      <w:r>
        <w:rPr>
          <w:rFonts w:ascii="Arial" w:eastAsia="Arial" w:hAnsi="Arial" w:cs="Arial"/>
          <w:color w:val="333333"/>
          <w:spacing w:val="2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then</w:t>
      </w:r>
      <w:proofErr w:type="gramEnd"/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execute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them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correct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places.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also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fill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rest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helper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class.</w:t>
      </w:r>
    </w:p>
    <w:p w:rsidR="001E6C66" w:rsidRDefault="00CC1689">
      <w:pPr>
        <w:spacing w:before="90"/>
        <w:ind w:left="130"/>
      </w:pPr>
      <w:r>
        <w:lastRenderedPageBreak/>
        <w:pict>
          <v:shape id="_x0000_i1033" type="#_x0000_t75" style="width:468pt;height:407.85pt">
            <v:imagedata r:id="rId15" o:title=""/>
          </v:shape>
        </w:pict>
      </w:r>
    </w:p>
    <w:p w:rsidR="001E6C66" w:rsidRDefault="001E6C66">
      <w:pPr>
        <w:spacing w:before="9" w:line="100" w:lineRule="exact"/>
        <w:rPr>
          <w:sz w:val="10"/>
          <w:szCs w:val="10"/>
        </w:rPr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helper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class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is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now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done.</w:t>
      </w:r>
    </w:p>
    <w:p w:rsidR="001E6C66" w:rsidRDefault="001E6C66">
      <w:pPr>
        <w:spacing w:before="7" w:line="140" w:lineRule="exact"/>
        <w:rPr>
          <w:sz w:val="14"/>
          <w:szCs w:val="14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380" w:right="1300" w:bottom="280" w:left="1340" w:header="720" w:footer="720" w:gutter="0"/>
          <w:cols w:space="720"/>
        </w:sectPr>
      </w:pPr>
      <w:r>
        <w:rPr>
          <w:rFonts w:ascii="Arial" w:eastAsia="Arial" w:hAnsi="Arial" w:cs="Arial"/>
          <w:color w:val="333333"/>
          <w:sz w:val="22"/>
          <w:szCs w:val="22"/>
        </w:rPr>
        <w:t>Next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need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constructor</w:t>
      </w:r>
      <w:r>
        <w:rPr>
          <w:rFonts w:ascii="Arial" w:eastAsia="Arial" w:hAnsi="Arial" w:cs="Arial"/>
          <w:color w:val="333333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open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close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methods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on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adapter.</w:t>
      </w:r>
    </w:p>
    <w:p w:rsidR="001E6C66" w:rsidRDefault="00CC1689">
      <w:pPr>
        <w:spacing w:before="90"/>
        <w:ind w:left="1630"/>
      </w:pPr>
      <w:r>
        <w:lastRenderedPageBreak/>
        <w:pict>
          <v:shape id="_x0000_i1034" type="#_x0000_t75" style="width:314.9pt;height:213.65pt">
            <v:imagedata r:id="rId16" o:title=""/>
          </v:shape>
        </w:pict>
      </w:r>
    </w:p>
    <w:p w:rsidR="001E6C66" w:rsidRDefault="001E6C66">
      <w:pPr>
        <w:spacing w:before="3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before="36"/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now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continue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writing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more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w w:val="102"/>
          <w:sz w:val="22"/>
          <w:szCs w:val="22"/>
        </w:rPr>
        <w:t>TaskAdapter</w:t>
      </w:r>
      <w:proofErr w:type="spellEnd"/>
      <w:r>
        <w:rPr>
          <w:rFonts w:ascii="Arial" w:eastAsia="Arial" w:hAnsi="Arial" w:cs="Arial"/>
          <w:color w:val="333333"/>
          <w:w w:val="102"/>
          <w:sz w:val="22"/>
          <w:szCs w:val="22"/>
        </w:rPr>
        <w:t>.</w:t>
      </w:r>
    </w:p>
    <w:p w:rsidR="001E6C66" w:rsidRDefault="001E6C66">
      <w:pPr>
        <w:spacing w:before="7" w:line="140" w:lineRule="exact"/>
        <w:rPr>
          <w:sz w:val="14"/>
          <w:szCs w:val="14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7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can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focus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application­specific</w:t>
      </w:r>
      <w:proofErr w:type="spellEnd"/>
      <w:r>
        <w:rPr>
          <w:rFonts w:ascii="Arial" w:eastAsia="Arial" w:hAnsi="Arial" w:cs="Arial"/>
          <w:color w:val="333333"/>
          <w:spacing w:val="3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methods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for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moving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into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database.</w:t>
      </w:r>
      <w:r>
        <w:rPr>
          <w:rFonts w:ascii="Arial" w:eastAsia="Arial" w:hAnsi="Arial" w:cs="Arial"/>
          <w:color w:val="333333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For </w:t>
      </w:r>
      <w:r>
        <w:rPr>
          <w:rFonts w:ascii="Arial" w:eastAsia="Arial" w:hAnsi="Arial" w:cs="Arial"/>
          <w:color w:val="333333"/>
          <w:sz w:val="22"/>
          <w:szCs w:val="22"/>
        </w:rPr>
        <w:t>now,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just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need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cover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two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basic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table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operations:</w:t>
      </w:r>
    </w:p>
    <w:p w:rsidR="001E6C66" w:rsidRDefault="00105DEF">
      <w:pPr>
        <w:spacing w:before="1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●  </w:t>
      </w:r>
      <w:r>
        <w:rPr>
          <w:rFonts w:ascii="Arial" w:eastAsia="Arial" w:hAnsi="Arial" w:cs="Arial"/>
          <w:color w:val="333333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Insert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Task</w:t>
      </w:r>
    </w:p>
    <w:p w:rsidR="001E6C66" w:rsidRDefault="00105DEF">
      <w:pPr>
        <w:spacing w:before="47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○  </w:t>
      </w:r>
      <w:r>
        <w:rPr>
          <w:rFonts w:ascii="Arial" w:eastAsia="Arial" w:hAnsi="Arial" w:cs="Arial"/>
          <w:color w:val="333333"/>
          <w:spacing w:val="59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Then</w:t>
      </w:r>
      <w:proofErr w:type="gramEnd"/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find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its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Id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return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with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Id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set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returned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Id.</w:t>
      </w:r>
    </w:p>
    <w:p w:rsidR="001E6C66" w:rsidRDefault="00105DEF">
      <w:pPr>
        <w:spacing w:before="47"/>
        <w:ind w:left="46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●  </w:t>
      </w:r>
      <w:r>
        <w:rPr>
          <w:rFonts w:ascii="Arial" w:eastAsia="Arial" w:hAnsi="Arial" w:cs="Arial"/>
          <w:color w:val="333333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Delete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Task</w:t>
      </w:r>
    </w:p>
    <w:p w:rsidR="001E6C66" w:rsidRDefault="00105DEF">
      <w:pPr>
        <w:spacing w:before="47"/>
        <w:ind w:left="118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 xml:space="preserve">○  </w:t>
      </w:r>
      <w:r>
        <w:rPr>
          <w:rFonts w:ascii="Arial" w:eastAsia="Arial" w:hAnsi="Arial" w:cs="Arial"/>
          <w:color w:val="333333"/>
          <w:spacing w:val="5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Based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on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Id</w:t>
      </w:r>
    </w:p>
    <w:p w:rsidR="001E6C66" w:rsidRDefault="001E6C66">
      <w:pPr>
        <w:spacing w:before="7" w:line="140" w:lineRule="exact"/>
        <w:rPr>
          <w:sz w:val="14"/>
          <w:szCs w:val="14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17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Let’s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look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at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inserting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first.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be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doing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two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separate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operations</w:t>
      </w:r>
      <w:r>
        <w:rPr>
          <w:rFonts w:ascii="Arial" w:eastAsia="Arial" w:hAnsi="Arial" w:cs="Arial"/>
          <w:color w:val="333333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here: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adding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data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database,</w:t>
      </w:r>
      <w:r>
        <w:rPr>
          <w:rFonts w:ascii="Arial" w:eastAsia="Arial" w:hAnsi="Arial" w:cs="Arial"/>
          <w:color w:val="333333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which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will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new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row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table,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then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retrieving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row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get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the </w:t>
      </w:r>
      <w:r>
        <w:rPr>
          <w:rFonts w:ascii="Arial" w:eastAsia="Arial" w:hAnsi="Arial" w:cs="Arial"/>
          <w:color w:val="333333"/>
          <w:sz w:val="22"/>
          <w:szCs w:val="22"/>
        </w:rPr>
        <w:t>proper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Id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value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populate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object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return.</w:t>
      </w:r>
    </w:p>
    <w:p w:rsidR="001E6C66" w:rsidRDefault="001E6C66">
      <w:pPr>
        <w:spacing w:before="1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6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first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step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is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write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helper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will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convert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ContentValues</w:t>
      </w:r>
      <w:proofErr w:type="spellEnd"/>
      <w:r>
        <w:rPr>
          <w:rFonts w:ascii="Arial" w:eastAsia="Arial" w:hAnsi="Arial" w:cs="Arial"/>
          <w:color w:val="333333"/>
          <w:spacing w:val="3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object, </w:t>
      </w:r>
      <w:r>
        <w:rPr>
          <w:rFonts w:ascii="Arial" w:eastAsia="Arial" w:hAnsi="Arial" w:cs="Arial"/>
          <w:color w:val="333333"/>
          <w:sz w:val="22"/>
          <w:szCs w:val="22"/>
        </w:rPr>
        <w:t>which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use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insert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into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database.</w:t>
      </w:r>
      <w:r>
        <w:rPr>
          <w:rFonts w:ascii="Arial" w:eastAsia="Arial" w:hAnsi="Arial" w:cs="Arial"/>
          <w:color w:val="333333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Note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333333"/>
          <w:sz w:val="22"/>
          <w:szCs w:val="22"/>
        </w:rPr>
        <w:t>do</w:t>
      </w:r>
      <w:r>
        <w:rPr>
          <w:rFonts w:ascii="Arial" w:eastAsia="Arial" w:hAnsi="Arial" w:cs="Arial"/>
          <w:b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333333"/>
          <w:sz w:val="22"/>
          <w:szCs w:val="22"/>
        </w:rPr>
        <w:t>not</w:t>
      </w:r>
      <w:r>
        <w:rPr>
          <w:rFonts w:ascii="Arial" w:eastAsia="Arial" w:hAnsi="Arial" w:cs="Arial"/>
          <w:b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add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id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here.</w:t>
      </w:r>
    </w:p>
    <w:p w:rsidR="001E6C66" w:rsidRDefault="001E6C66">
      <w:pPr>
        <w:spacing w:before="3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CC1689">
      <w:pPr>
        <w:ind w:left="130"/>
      </w:pPr>
      <w:r>
        <w:pict>
          <v:shape id="_x0000_i1035" type="#_x0000_t75" style="width:468pt;height:126.6pt">
            <v:imagedata r:id="rId17" o:title=""/>
          </v:shape>
        </w:pict>
      </w:r>
    </w:p>
    <w:p w:rsidR="001E6C66" w:rsidRDefault="001E6C66">
      <w:pPr>
        <w:spacing w:line="200" w:lineRule="exact"/>
      </w:pPr>
    </w:p>
    <w:p w:rsidR="001E6C66" w:rsidRDefault="001E6C66">
      <w:pPr>
        <w:spacing w:before="9"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380" w:right="1120" w:bottom="280" w:left="1340" w:header="720" w:footer="720" w:gutter="0"/>
          <w:cols w:space="720"/>
        </w:sectPr>
      </w:pPr>
      <w:r>
        <w:rPr>
          <w:rFonts w:ascii="Arial" w:eastAsia="Arial" w:hAnsi="Arial" w:cs="Arial"/>
          <w:color w:val="333333"/>
          <w:sz w:val="22"/>
          <w:szCs w:val="22"/>
        </w:rPr>
        <w:t>We’ll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also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need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be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able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object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from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results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query,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which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are</w:t>
      </w:r>
    </w:p>
    <w:p w:rsidR="001E6C66" w:rsidRDefault="00105DEF">
      <w:pPr>
        <w:spacing w:before="78"/>
        <w:ind w:left="1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lastRenderedPageBreak/>
        <w:t>delivered</w:t>
      </w:r>
      <w:proofErr w:type="gramEnd"/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us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form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Cursor,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so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write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another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helper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do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this.</w:t>
      </w:r>
    </w:p>
    <w:p w:rsidR="001E6C66" w:rsidRDefault="001E6C66">
      <w:pPr>
        <w:spacing w:before="8" w:line="140" w:lineRule="exact"/>
        <w:rPr>
          <w:sz w:val="15"/>
          <w:szCs w:val="15"/>
        </w:rPr>
      </w:pPr>
    </w:p>
    <w:p w:rsidR="001E6C66" w:rsidRDefault="001E6C66">
      <w:pPr>
        <w:spacing w:line="200" w:lineRule="exact"/>
      </w:pPr>
    </w:p>
    <w:p w:rsidR="001E6C66" w:rsidRDefault="00CC1689">
      <w:pPr>
        <w:ind w:left="595"/>
      </w:pPr>
      <w:r>
        <w:pict>
          <v:shape id="_x0000_i1036" type="#_x0000_t75" style="width:418.55pt;height:118.7pt">
            <v:imagedata r:id="rId18" o:title=""/>
          </v:shape>
        </w:pict>
      </w:r>
    </w:p>
    <w:p w:rsidR="001E6C66" w:rsidRDefault="001E6C66">
      <w:pPr>
        <w:spacing w:line="200" w:lineRule="exact"/>
      </w:pPr>
    </w:p>
    <w:p w:rsidR="001E6C66" w:rsidRDefault="001E6C66">
      <w:pPr>
        <w:spacing w:before="9"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Now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can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write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publicly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accessible</w:t>
      </w:r>
      <w:r>
        <w:rPr>
          <w:rFonts w:ascii="Arial" w:eastAsia="Arial" w:hAnsi="Arial" w:cs="Arial"/>
          <w:color w:val="333333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for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adding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Tasks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database.</w:t>
      </w:r>
    </w:p>
    <w:p w:rsidR="001E6C66" w:rsidRDefault="001E6C66">
      <w:pPr>
        <w:spacing w:before="8" w:line="140" w:lineRule="exact"/>
        <w:rPr>
          <w:sz w:val="15"/>
          <w:szCs w:val="15"/>
        </w:rPr>
      </w:pPr>
    </w:p>
    <w:p w:rsidR="001E6C66" w:rsidRDefault="001E6C66">
      <w:pPr>
        <w:spacing w:line="200" w:lineRule="exact"/>
      </w:pPr>
    </w:p>
    <w:p w:rsidR="001E6C66" w:rsidRDefault="00CC1689">
      <w:pPr>
        <w:ind w:left="130"/>
      </w:pPr>
      <w:r>
        <w:pict>
          <v:shape id="_x0000_i1037" type="#_x0000_t75" style="width:468pt;height:81.9pt">
            <v:imagedata r:id="rId19" o:title=""/>
          </v:shape>
        </w:pict>
      </w:r>
    </w:p>
    <w:p w:rsidR="001E6C66" w:rsidRDefault="001E6C66">
      <w:pPr>
        <w:spacing w:line="200" w:lineRule="exact"/>
      </w:pPr>
    </w:p>
    <w:p w:rsidR="001E6C66" w:rsidRDefault="001E6C66">
      <w:pPr>
        <w:spacing w:before="9" w:line="200" w:lineRule="exact"/>
      </w:pPr>
    </w:p>
    <w:p w:rsidR="001E6C66" w:rsidRDefault="00105DEF">
      <w:pPr>
        <w:spacing w:line="284" w:lineRule="auto"/>
        <w:ind w:left="100" w:right="48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It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turns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deleting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from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is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lot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easier,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so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won’t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actually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need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any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helper </w:t>
      </w:r>
      <w:r>
        <w:rPr>
          <w:rFonts w:ascii="Arial" w:eastAsia="Arial" w:hAnsi="Arial" w:cs="Arial"/>
          <w:color w:val="333333"/>
          <w:sz w:val="22"/>
          <w:szCs w:val="22"/>
        </w:rPr>
        <w:t>methods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write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second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publicly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accessible</w:t>
      </w:r>
      <w:r>
        <w:rPr>
          <w:rFonts w:ascii="Arial" w:eastAsia="Arial" w:hAnsi="Arial" w:cs="Arial"/>
          <w:color w:val="333333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method.</w:t>
      </w:r>
    </w:p>
    <w:p w:rsidR="001E6C66" w:rsidRDefault="001E6C66">
      <w:pPr>
        <w:spacing w:before="3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CC1689">
      <w:pPr>
        <w:ind w:left="130"/>
      </w:pPr>
      <w:r>
        <w:pict>
          <v:shape id="_x0000_i1038" type="#_x0000_t75" style="width:468pt;height:41.15pt">
            <v:imagedata r:id="rId20" o:title=""/>
          </v:shape>
        </w:pict>
      </w:r>
    </w:p>
    <w:p w:rsidR="001E6C66" w:rsidRDefault="001E6C66">
      <w:pPr>
        <w:spacing w:line="200" w:lineRule="exact"/>
      </w:pPr>
    </w:p>
    <w:p w:rsidR="001E6C66" w:rsidRDefault="001E6C66">
      <w:pPr>
        <w:spacing w:before="9"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Alternatively</w:t>
      </w:r>
      <w:r>
        <w:rPr>
          <w:rFonts w:ascii="Arial" w:eastAsia="Arial" w:hAnsi="Arial" w:cs="Arial"/>
          <w:color w:val="333333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(maybe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easier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if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aren’t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SQL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guru),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could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write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body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like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this:</w:t>
      </w:r>
    </w:p>
    <w:p w:rsidR="001E6C66" w:rsidRDefault="00CC1689">
      <w:pPr>
        <w:spacing w:before="58"/>
        <w:ind w:left="1435"/>
      </w:pPr>
      <w:r>
        <w:pict>
          <v:shape id="_x0000_i1039" type="#_x0000_t75" style="width:334.7pt;height:33.65pt">
            <v:imagedata r:id="rId21" o:title=""/>
          </v:shape>
        </w:pict>
      </w:r>
    </w:p>
    <w:p w:rsidR="001E6C66" w:rsidRDefault="001E6C66">
      <w:pPr>
        <w:spacing w:line="200" w:lineRule="exact"/>
      </w:pPr>
    </w:p>
    <w:p w:rsidR="001E6C66" w:rsidRDefault="001E6C66">
      <w:pPr>
        <w:spacing w:before="9"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That’s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it!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adapter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is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all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set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up.</w:t>
      </w:r>
    </w:p>
    <w:p w:rsidR="001E6C66" w:rsidRDefault="001E6C66">
      <w:pPr>
        <w:spacing w:before="7" w:line="140" w:lineRule="exact"/>
        <w:rPr>
          <w:sz w:val="14"/>
          <w:szCs w:val="14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54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Now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create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another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instance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variable,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2"/>
          <w:szCs w:val="22"/>
        </w:rPr>
        <w:t>mTaskAdapter</w:t>
      </w:r>
      <w:proofErr w:type="spellEnd"/>
      <w:r>
        <w:rPr>
          <w:rFonts w:ascii="Arial" w:eastAsia="Arial" w:hAnsi="Arial" w:cs="Arial"/>
          <w:color w:val="333333"/>
          <w:sz w:val="22"/>
          <w:szCs w:val="22"/>
        </w:rPr>
        <w:t>,</w:t>
      </w:r>
      <w:r>
        <w:rPr>
          <w:rFonts w:ascii="Arial" w:eastAsia="Arial" w:hAnsi="Arial" w:cs="Arial"/>
          <w:color w:val="333333"/>
          <w:spacing w:val="3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your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2"/>
          <w:szCs w:val="22"/>
        </w:rPr>
        <w:t>DisplayTasks</w:t>
      </w:r>
      <w:proofErr w:type="spellEnd"/>
      <w:r>
        <w:rPr>
          <w:rFonts w:ascii="Arial" w:eastAsia="Arial" w:hAnsi="Arial" w:cs="Arial"/>
          <w:b/>
          <w:color w:val="333333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Activity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and </w:t>
      </w:r>
      <w:r>
        <w:rPr>
          <w:rFonts w:ascii="Arial" w:eastAsia="Arial" w:hAnsi="Arial" w:cs="Arial"/>
          <w:color w:val="333333"/>
          <w:sz w:val="22"/>
          <w:szCs w:val="22"/>
        </w:rPr>
        <w:t>initialize</w:t>
      </w:r>
      <w:r>
        <w:rPr>
          <w:rFonts w:ascii="Arial" w:eastAsia="Arial" w:hAnsi="Arial" w:cs="Arial"/>
          <w:color w:val="333333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it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open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it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during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w w:val="102"/>
          <w:sz w:val="22"/>
          <w:szCs w:val="22"/>
        </w:rPr>
        <w:t>onCreate</w:t>
      </w:r>
      <w:proofErr w:type="spellEnd"/>
      <w:r>
        <w:rPr>
          <w:rFonts w:ascii="Arial" w:eastAsia="Arial" w:hAnsi="Arial" w:cs="Arial"/>
          <w:color w:val="333333"/>
          <w:w w:val="102"/>
          <w:sz w:val="22"/>
          <w:szCs w:val="22"/>
        </w:rPr>
        <w:t>:</w:t>
      </w:r>
    </w:p>
    <w:p w:rsidR="001E6C66" w:rsidRDefault="00105DEF">
      <w:pPr>
        <w:spacing w:before="1"/>
        <w:ind w:left="1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b/>
          <w:color w:val="333333"/>
          <w:sz w:val="22"/>
          <w:szCs w:val="22"/>
        </w:rPr>
        <w:t>private</w:t>
      </w:r>
      <w:proofErr w:type="gramEnd"/>
      <w:r>
        <w:rPr>
          <w:rFonts w:ascii="Arial" w:eastAsia="Arial" w:hAnsi="Arial" w:cs="Arial"/>
          <w:b/>
          <w:color w:val="333333"/>
          <w:spacing w:val="1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2"/>
          <w:szCs w:val="22"/>
        </w:rPr>
        <w:t>TaskAdapter</w:t>
      </w:r>
      <w:proofErr w:type="spellEnd"/>
      <w:r>
        <w:rPr>
          <w:rFonts w:ascii="Arial" w:eastAsia="Arial" w:hAnsi="Arial" w:cs="Arial"/>
          <w:b/>
          <w:color w:val="333333"/>
          <w:spacing w:val="2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w w:val="102"/>
          <w:sz w:val="22"/>
          <w:szCs w:val="22"/>
        </w:rPr>
        <w:t>mTaskAdapter</w:t>
      </w:r>
      <w:proofErr w:type="spellEnd"/>
      <w:r>
        <w:rPr>
          <w:rFonts w:ascii="Arial" w:eastAsia="Arial" w:hAnsi="Arial" w:cs="Arial"/>
          <w:b/>
          <w:color w:val="333333"/>
          <w:w w:val="102"/>
          <w:sz w:val="22"/>
          <w:szCs w:val="22"/>
        </w:rPr>
        <w:t>;</w:t>
      </w:r>
    </w:p>
    <w:p w:rsidR="001E6C66" w:rsidRDefault="001E6C66">
      <w:pPr>
        <w:spacing w:before="7" w:line="140" w:lineRule="exact"/>
        <w:rPr>
          <w:sz w:val="14"/>
          <w:szCs w:val="14"/>
        </w:rPr>
      </w:pPr>
    </w:p>
    <w:p w:rsidR="001E6C66" w:rsidRDefault="001E6C66">
      <w:pPr>
        <w:spacing w:line="200" w:lineRule="exact"/>
      </w:pPr>
    </w:p>
    <w:p w:rsidR="001E6C66" w:rsidRDefault="00105DEF">
      <w:pPr>
        <w:ind w:left="10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color w:val="333333"/>
          <w:sz w:val="22"/>
          <w:szCs w:val="22"/>
        </w:rPr>
        <w:t>then</w:t>
      </w:r>
      <w:proofErr w:type="gramEnd"/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within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w w:val="102"/>
          <w:sz w:val="22"/>
          <w:szCs w:val="22"/>
        </w:rPr>
        <w:t>onCreate</w:t>
      </w:r>
      <w:proofErr w:type="spellEnd"/>
      <w:r>
        <w:rPr>
          <w:rFonts w:ascii="Arial" w:eastAsia="Arial" w:hAnsi="Arial" w:cs="Arial"/>
          <w:color w:val="333333"/>
          <w:w w:val="102"/>
          <w:sz w:val="22"/>
          <w:szCs w:val="22"/>
        </w:rPr>
        <w:t>,</w:t>
      </w:r>
    </w:p>
    <w:p w:rsidR="001E6C66" w:rsidRDefault="00105DEF">
      <w:pPr>
        <w:spacing w:before="47"/>
        <w:ind w:left="1540"/>
        <w:rPr>
          <w:rFonts w:ascii="Arial" w:eastAsia="Arial" w:hAnsi="Arial" w:cs="Arial"/>
          <w:sz w:val="22"/>
          <w:szCs w:val="22"/>
        </w:rPr>
      </w:pPr>
      <w:proofErr w:type="spellStart"/>
      <w:proofErr w:type="gramStart"/>
      <w:r>
        <w:rPr>
          <w:rFonts w:ascii="Arial" w:eastAsia="Arial" w:hAnsi="Arial" w:cs="Arial"/>
          <w:b/>
          <w:color w:val="333333"/>
          <w:sz w:val="22"/>
          <w:szCs w:val="22"/>
        </w:rPr>
        <w:t>mTaskAdapter</w:t>
      </w:r>
      <w:proofErr w:type="spellEnd"/>
      <w:proofErr w:type="gramEnd"/>
      <w:r>
        <w:rPr>
          <w:rFonts w:ascii="Arial" w:eastAsia="Arial" w:hAnsi="Arial" w:cs="Arial"/>
          <w:b/>
          <w:color w:val="333333"/>
          <w:spacing w:val="33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333333"/>
          <w:sz w:val="22"/>
          <w:szCs w:val="22"/>
        </w:rPr>
        <w:t>=</w:t>
      </w:r>
      <w:r>
        <w:rPr>
          <w:rFonts w:ascii="Arial" w:eastAsia="Arial" w:hAnsi="Arial" w:cs="Arial"/>
          <w:b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b/>
          <w:color w:val="333333"/>
          <w:sz w:val="22"/>
          <w:szCs w:val="22"/>
        </w:rPr>
        <w:t>new</w:t>
      </w:r>
      <w:r>
        <w:rPr>
          <w:rFonts w:ascii="Arial" w:eastAsia="Arial" w:hAnsi="Arial" w:cs="Arial"/>
          <w:b/>
          <w:color w:val="333333"/>
          <w:spacing w:val="11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w w:val="102"/>
          <w:sz w:val="22"/>
          <w:szCs w:val="22"/>
        </w:rPr>
        <w:t>TaskAdapter</w:t>
      </w:r>
      <w:proofErr w:type="spellEnd"/>
      <w:r>
        <w:rPr>
          <w:rFonts w:ascii="Arial" w:eastAsia="Arial" w:hAnsi="Arial" w:cs="Arial"/>
          <w:b/>
          <w:color w:val="333333"/>
          <w:w w:val="102"/>
          <w:sz w:val="22"/>
          <w:szCs w:val="22"/>
        </w:rPr>
        <w:t>(this);</w:t>
      </w:r>
    </w:p>
    <w:p w:rsidR="001E6C66" w:rsidRDefault="00105DEF">
      <w:pPr>
        <w:spacing w:before="47"/>
        <w:ind w:left="1540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380" w:right="1300" w:bottom="280" w:left="1340" w:header="720" w:footer="720" w:gutter="0"/>
          <w:cols w:space="720"/>
        </w:sectPr>
      </w:pPr>
      <w:proofErr w:type="spellStart"/>
      <w:proofErr w:type="gramStart"/>
      <w:r>
        <w:rPr>
          <w:rFonts w:ascii="Arial" w:eastAsia="Arial" w:hAnsi="Arial" w:cs="Arial"/>
          <w:b/>
          <w:color w:val="333333"/>
          <w:w w:val="102"/>
          <w:sz w:val="22"/>
          <w:szCs w:val="22"/>
        </w:rPr>
        <w:t>mTaskAdapter.open</w:t>
      </w:r>
      <w:proofErr w:type="spellEnd"/>
      <w:r>
        <w:rPr>
          <w:rFonts w:ascii="Arial" w:eastAsia="Arial" w:hAnsi="Arial" w:cs="Arial"/>
          <w:b/>
          <w:color w:val="333333"/>
          <w:w w:val="10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b/>
          <w:color w:val="333333"/>
          <w:w w:val="102"/>
          <w:sz w:val="22"/>
          <w:szCs w:val="22"/>
        </w:rPr>
        <w:t>);</w:t>
      </w:r>
    </w:p>
    <w:p w:rsidR="001E6C66" w:rsidRDefault="00105DEF">
      <w:pPr>
        <w:spacing w:before="78" w:line="284" w:lineRule="auto"/>
        <w:ind w:left="100" w:right="414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lastRenderedPageBreak/>
        <w:t>We’ll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also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want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add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sz w:val="22"/>
          <w:szCs w:val="22"/>
        </w:rPr>
        <w:t>onDestroy</w:t>
      </w:r>
      <w:proofErr w:type="spellEnd"/>
      <w:r>
        <w:rPr>
          <w:rFonts w:ascii="Arial" w:eastAsia="Arial" w:hAnsi="Arial" w:cs="Arial"/>
          <w:color w:val="333333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handle</w:t>
      </w:r>
      <w:r>
        <w:rPr>
          <w:rFonts w:ascii="Arial" w:eastAsia="Arial" w:hAnsi="Arial" w:cs="Arial"/>
          <w:color w:val="333333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closing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database</w:t>
      </w:r>
      <w:r>
        <w:rPr>
          <w:rFonts w:ascii="Arial" w:eastAsia="Arial" w:hAnsi="Arial" w:cs="Arial"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connection</w:t>
      </w:r>
      <w:r>
        <w:rPr>
          <w:rFonts w:ascii="Arial" w:eastAsia="Arial" w:hAnsi="Arial" w:cs="Arial"/>
          <w:color w:val="333333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when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application</w:t>
      </w:r>
      <w:r>
        <w:rPr>
          <w:rFonts w:ascii="Arial" w:eastAsia="Arial" w:hAnsi="Arial" w:cs="Arial"/>
          <w:color w:val="333333"/>
          <w:spacing w:val="2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exits.</w:t>
      </w:r>
    </w:p>
    <w:p w:rsidR="001E6C66" w:rsidRDefault="001E6C66">
      <w:pPr>
        <w:spacing w:before="3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CC1689">
      <w:pPr>
        <w:ind w:left="3370"/>
      </w:pPr>
      <w:r>
        <w:pict>
          <v:shape id="_x0000_i1040" type="#_x0000_t75" style="width:140.85pt;height:71.2pt">
            <v:imagedata r:id="rId22" o:title=""/>
          </v:shape>
        </w:pict>
      </w:r>
    </w:p>
    <w:p w:rsidR="001E6C66" w:rsidRDefault="001E6C66">
      <w:pPr>
        <w:spacing w:line="200" w:lineRule="exact"/>
      </w:pPr>
    </w:p>
    <w:p w:rsidR="001E6C66" w:rsidRDefault="001E6C66">
      <w:pPr>
        <w:spacing w:before="9" w:line="200" w:lineRule="exact"/>
      </w:pPr>
    </w:p>
    <w:p w:rsidR="001E6C66" w:rsidRDefault="00105DEF">
      <w:pPr>
        <w:spacing w:line="284" w:lineRule="auto"/>
        <w:ind w:left="100" w:right="415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color w:val="333333"/>
          <w:sz w:val="22"/>
          <w:szCs w:val="22"/>
        </w:rPr>
        <w:t>Finally,</w:t>
      </w:r>
      <w:r>
        <w:rPr>
          <w:rFonts w:ascii="Arial" w:eastAsia="Arial" w:hAnsi="Arial" w:cs="Arial"/>
          <w:color w:val="333333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fill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our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2"/>
          <w:szCs w:val="22"/>
        </w:rPr>
        <w:t>addTask</w:t>
      </w:r>
      <w:proofErr w:type="spellEnd"/>
      <w:r>
        <w:rPr>
          <w:rFonts w:ascii="Arial" w:eastAsia="Arial" w:hAnsi="Arial" w:cs="Arial"/>
          <w:b/>
          <w:color w:val="333333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b/>
          <w:color w:val="333333"/>
          <w:sz w:val="22"/>
          <w:szCs w:val="22"/>
        </w:rPr>
        <w:t>deleteTask</w:t>
      </w:r>
      <w:proofErr w:type="spellEnd"/>
      <w:r>
        <w:rPr>
          <w:rFonts w:ascii="Arial" w:eastAsia="Arial" w:hAnsi="Arial" w:cs="Arial"/>
          <w:b/>
          <w:color w:val="333333"/>
          <w:spacing w:val="2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methods</w:t>
      </w:r>
      <w:r>
        <w:rPr>
          <w:rFonts w:ascii="Arial" w:eastAsia="Arial" w:hAnsi="Arial" w:cs="Arial"/>
          <w:color w:val="333333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made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at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beginning</w:t>
      </w:r>
      <w:r>
        <w:rPr>
          <w:rFonts w:ascii="Arial" w:eastAsia="Arial" w:hAnsi="Arial" w:cs="Arial"/>
          <w:color w:val="333333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of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>this section.</w:t>
      </w:r>
    </w:p>
    <w:p w:rsidR="001E6C66" w:rsidRDefault="001E6C66">
      <w:pPr>
        <w:spacing w:before="3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CC1689">
      <w:pPr>
        <w:ind w:left="1120"/>
      </w:pPr>
      <w:r>
        <w:pict>
          <v:shape id="_x0000_i1041" type="#_x0000_t75" style="width:365.95pt;height:172.5pt">
            <v:imagedata r:id="rId23" o:title=""/>
          </v:shape>
        </w:pict>
      </w:r>
    </w:p>
    <w:p w:rsidR="001E6C66" w:rsidRDefault="001E6C66">
      <w:pPr>
        <w:spacing w:line="200" w:lineRule="exact"/>
      </w:pPr>
    </w:p>
    <w:p w:rsidR="001E6C66" w:rsidRDefault="001E6C66">
      <w:pPr>
        <w:spacing w:before="9" w:line="200" w:lineRule="exact"/>
      </w:pPr>
    </w:p>
    <w:p w:rsidR="001E6C66" w:rsidRDefault="00105DEF">
      <w:pPr>
        <w:spacing w:line="284" w:lineRule="auto"/>
        <w:ind w:left="100" w:right="77"/>
        <w:jc w:val="both"/>
        <w:rPr>
          <w:rFonts w:ascii="Arial" w:eastAsia="Arial" w:hAnsi="Arial" w:cs="Arial"/>
          <w:sz w:val="22"/>
          <w:szCs w:val="22"/>
        </w:rPr>
        <w:sectPr w:rsidR="001E6C66">
          <w:pgSz w:w="12240" w:h="15840"/>
          <w:pgMar w:top="1380" w:right="1080" w:bottom="280" w:left="1340" w:header="720" w:footer="720" w:gutter="0"/>
          <w:cols w:space="720"/>
        </w:sectPr>
      </w:pP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we’re</w:t>
      </w:r>
      <w:r>
        <w:rPr>
          <w:rFonts w:ascii="Arial" w:eastAsia="Arial" w:hAnsi="Arial" w:cs="Arial"/>
          <w:color w:val="333333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hooked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up!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Remove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code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that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inserts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dummy</w:t>
      </w:r>
      <w:r>
        <w:rPr>
          <w:rFonts w:ascii="Arial" w:eastAsia="Arial" w:hAnsi="Arial" w:cs="Arial"/>
          <w:color w:val="333333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values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into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list.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At this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point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you </w:t>
      </w:r>
      <w:r>
        <w:rPr>
          <w:rFonts w:ascii="Arial" w:eastAsia="Arial" w:hAnsi="Arial" w:cs="Arial"/>
          <w:color w:val="333333"/>
          <w:sz w:val="22"/>
          <w:szCs w:val="22"/>
        </w:rPr>
        <w:t>should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test</w:t>
      </w:r>
      <w:r>
        <w:rPr>
          <w:rFonts w:ascii="Arial" w:eastAsia="Arial" w:hAnsi="Arial" w:cs="Arial"/>
          <w:color w:val="333333"/>
          <w:spacing w:val="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your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application</w:t>
      </w:r>
      <w:r>
        <w:rPr>
          <w:rFonts w:ascii="Arial" w:eastAsia="Arial" w:hAnsi="Arial" w:cs="Arial"/>
          <w:color w:val="333333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 make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sure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it’s</w:t>
      </w:r>
      <w:r>
        <w:rPr>
          <w:rFonts w:ascii="Arial" w:eastAsia="Arial" w:hAnsi="Arial" w:cs="Arial"/>
          <w:color w:val="333333"/>
          <w:spacing w:val="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working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 xml:space="preserve">properly. 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You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should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be</w:t>
      </w:r>
      <w:r>
        <w:rPr>
          <w:rFonts w:ascii="Arial" w:eastAsia="Arial" w:hAnsi="Arial" w:cs="Arial"/>
          <w:color w:val="333333"/>
          <w:spacing w:val="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able</w:t>
      </w:r>
      <w:r>
        <w:rPr>
          <w:rFonts w:ascii="Arial" w:eastAsia="Arial" w:hAnsi="Arial" w:cs="Arial"/>
          <w:color w:val="333333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to add</w:t>
      </w:r>
      <w:r>
        <w:rPr>
          <w:rFonts w:ascii="Arial" w:eastAsia="Arial" w:hAnsi="Arial" w:cs="Arial"/>
          <w:color w:val="333333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w w:val="102"/>
          <w:sz w:val="22"/>
          <w:szCs w:val="22"/>
        </w:rPr>
        <w:t xml:space="preserve">Tasks </w:t>
      </w:r>
      <w:r>
        <w:rPr>
          <w:rFonts w:ascii="Arial" w:eastAsia="Arial" w:hAnsi="Arial" w:cs="Arial"/>
          <w:color w:val="333333"/>
          <w:sz w:val="22"/>
          <w:szCs w:val="22"/>
        </w:rPr>
        <w:t>from</w:t>
      </w:r>
      <w:r>
        <w:rPr>
          <w:rFonts w:ascii="Arial" w:eastAsia="Arial" w:hAnsi="Arial" w:cs="Arial"/>
          <w:color w:val="333333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</w:t>
      </w:r>
      <w:r>
        <w:rPr>
          <w:rFonts w:ascii="Arial" w:eastAsia="Arial" w:hAnsi="Arial" w:cs="Arial"/>
          <w:color w:val="333333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menu</w:t>
      </w:r>
      <w:r>
        <w:rPr>
          <w:rFonts w:ascii="Arial" w:eastAsia="Arial" w:hAnsi="Arial" w:cs="Arial"/>
          <w:color w:val="333333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option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and</w:t>
      </w:r>
      <w:r>
        <w:rPr>
          <w:rFonts w:ascii="Arial" w:eastAsia="Arial" w:hAnsi="Arial" w:cs="Arial"/>
          <w:color w:val="333333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delete</w:t>
      </w:r>
      <w:r>
        <w:rPr>
          <w:rFonts w:ascii="Arial" w:eastAsia="Arial" w:hAnsi="Arial" w:cs="Arial"/>
          <w:color w:val="333333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them</w:t>
      </w:r>
      <w:r>
        <w:rPr>
          <w:rFonts w:ascii="Arial" w:eastAsia="Arial" w:hAnsi="Arial" w:cs="Arial"/>
          <w:color w:val="333333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color w:val="333333"/>
          <w:sz w:val="22"/>
          <w:szCs w:val="22"/>
        </w:rPr>
        <w:t>by</w:t>
      </w:r>
      <w:r>
        <w:rPr>
          <w:rFonts w:ascii="Arial" w:eastAsia="Arial" w:hAnsi="Arial" w:cs="Arial"/>
          <w:color w:val="333333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color w:val="333333"/>
          <w:w w:val="102"/>
          <w:sz w:val="22"/>
          <w:szCs w:val="22"/>
        </w:rPr>
        <w:t>long­pressing</w:t>
      </w:r>
      <w:proofErr w:type="spellEnd"/>
      <w:r>
        <w:rPr>
          <w:rFonts w:ascii="Arial" w:eastAsia="Arial" w:hAnsi="Arial" w:cs="Arial"/>
          <w:color w:val="333333"/>
          <w:w w:val="102"/>
          <w:sz w:val="22"/>
          <w:szCs w:val="22"/>
        </w:rPr>
        <w:t>.</w:t>
      </w:r>
    </w:p>
    <w:p w:rsidR="001E6C66" w:rsidRDefault="001E6C66">
      <w:pPr>
        <w:spacing w:before="3" w:line="140" w:lineRule="exact"/>
        <w:rPr>
          <w:sz w:val="14"/>
          <w:szCs w:val="14"/>
        </w:rPr>
      </w:pPr>
    </w:p>
    <w:p w:rsidR="001E6C66" w:rsidRDefault="00105DEF">
      <w:pPr>
        <w:ind w:left="100"/>
        <w:rPr>
          <w:rFonts w:ascii="Verdana" w:eastAsia="Verdana" w:hAnsi="Verdana" w:cs="Verdana"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Part</w:t>
      </w:r>
      <w:r>
        <w:rPr>
          <w:rFonts w:ascii="Verdana" w:eastAsia="Verdana" w:hAnsi="Verdana" w:cs="Verdana"/>
          <w:b/>
          <w:spacing w:val="9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E:</w:t>
      </w:r>
      <w:r>
        <w:rPr>
          <w:rFonts w:ascii="Verdana" w:eastAsia="Verdana" w:hAnsi="Verdana" w:cs="Verdana"/>
          <w:b/>
          <w:spacing w:val="5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sz w:val="28"/>
          <w:szCs w:val="28"/>
        </w:rPr>
        <w:t>Displaying</w:t>
      </w:r>
      <w:r>
        <w:rPr>
          <w:rFonts w:ascii="Verdana" w:eastAsia="Verdana" w:hAnsi="Verdana" w:cs="Verdana"/>
          <w:b/>
          <w:spacing w:val="21"/>
          <w:sz w:val="28"/>
          <w:szCs w:val="28"/>
        </w:rPr>
        <w:t xml:space="preserve"> </w:t>
      </w:r>
      <w:r>
        <w:rPr>
          <w:rFonts w:ascii="Verdana" w:eastAsia="Verdana" w:hAnsi="Verdana" w:cs="Verdana"/>
          <w:b/>
          <w:w w:val="101"/>
          <w:sz w:val="28"/>
          <w:szCs w:val="28"/>
        </w:rPr>
        <w:t>Pers</w:t>
      </w:r>
      <w:r>
        <w:rPr>
          <w:rFonts w:ascii="Verdana" w:eastAsia="Verdana" w:hAnsi="Verdana" w:cs="Verdana"/>
          <w:b/>
          <w:w w:val="102"/>
          <w:sz w:val="28"/>
          <w:szCs w:val="28"/>
        </w:rPr>
        <w:t>i</w:t>
      </w:r>
      <w:r>
        <w:rPr>
          <w:rFonts w:ascii="Verdana" w:eastAsia="Verdana" w:hAnsi="Verdana" w:cs="Verdana"/>
          <w:b/>
          <w:w w:val="101"/>
          <w:sz w:val="28"/>
          <w:szCs w:val="28"/>
        </w:rPr>
        <w:t>stence</w:t>
      </w:r>
    </w:p>
    <w:p w:rsidR="001E6C66" w:rsidRDefault="001E6C66">
      <w:pPr>
        <w:spacing w:before="10" w:line="160" w:lineRule="exact"/>
        <w:rPr>
          <w:sz w:val="17"/>
          <w:szCs w:val="17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1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database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currently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storing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information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want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store,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but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isn’t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loading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and </w:t>
      </w:r>
      <w:r>
        <w:rPr>
          <w:rFonts w:ascii="Arial" w:eastAsia="Arial" w:hAnsi="Arial" w:cs="Arial"/>
          <w:sz w:val="22"/>
          <w:szCs w:val="22"/>
        </w:rPr>
        <w:t>displaying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when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start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up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our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when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rotate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screen.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have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couple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options here.</w:t>
      </w:r>
    </w:p>
    <w:p w:rsidR="001E6C66" w:rsidRDefault="001E6C66">
      <w:pPr>
        <w:spacing w:before="1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20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First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easiest,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can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continue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ArrayList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need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write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will </w:t>
      </w:r>
      <w:r>
        <w:rPr>
          <w:rFonts w:ascii="Arial" w:eastAsia="Arial" w:hAnsi="Arial" w:cs="Arial"/>
          <w:sz w:val="22"/>
          <w:szCs w:val="22"/>
        </w:rPr>
        <w:t>populate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array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contents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database,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sorted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so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tasks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due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first </w:t>
      </w:r>
      <w:r>
        <w:rPr>
          <w:rFonts w:ascii="Arial" w:eastAsia="Arial" w:hAnsi="Arial" w:cs="Arial"/>
          <w:sz w:val="22"/>
          <w:szCs w:val="22"/>
        </w:rPr>
        <w:t>come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first,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call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at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appropriate</w:t>
      </w:r>
      <w:r>
        <w:rPr>
          <w:rFonts w:ascii="Arial" w:eastAsia="Arial" w:hAnsi="Arial" w:cs="Arial"/>
          <w:spacing w:val="2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time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times.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This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mean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clearing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current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tasks, </w:t>
      </w:r>
      <w:r>
        <w:rPr>
          <w:rFonts w:ascii="Arial" w:eastAsia="Arial" w:hAnsi="Arial" w:cs="Arial"/>
          <w:sz w:val="22"/>
          <w:szCs w:val="22"/>
        </w:rPr>
        <w:t>querying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database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entries,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iterating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cursor,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making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table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row </w:t>
      </w:r>
      <w:r>
        <w:rPr>
          <w:rFonts w:ascii="Arial" w:eastAsia="Arial" w:hAnsi="Arial" w:cs="Arial"/>
          <w:sz w:val="22"/>
          <w:szCs w:val="22"/>
        </w:rPr>
        <w:t>(using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your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getTaskFromCursor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method).</w:t>
      </w:r>
    </w:p>
    <w:p w:rsidR="001E6C66" w:rsidRDefault="001E6C66">
      <w:pPr>
        <w:spacing w:before="1" w:line="100" w:lineRule="exact"/>
        <w:rPr>
          <w:sz w:val="10"/>
          <w:szCs w:val="10"/>
        </w:rPr>
      </w:pPr>
    </w:p>
    <w:p w:rsidR="001E6C66" w:rsidRDefault="001E6C66">
      <w:pPr>
        <w:spacing w:line="200" w:lineRule="exact"/>
      </w:pPr>
    </w:p>
    <w:p w:rsidR="001E6C66" w:rsidRDefault="00105DEF">
      <w:pPr>
        <w:spacing w:line="284" w:lineRule="auto"/>
        <w:ind w:left="100" w:right="134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Note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that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whenever</w:t>
      </w:r>
      <w:r>
        <w:rPr>
          <w:rFonts w:ascii="Arial" w:eastAsia="Arial" w:hAnsi="Arial" w:cs="Arial"/>
          <w:spacing w:val="2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call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setAllTasksAdapter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need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call </w:t>
      </w:r>
      <w:proofErr w:type="spellStart"/>
      <w:proofErr w:type="gramStart"/>
      <w:r>
        <w:rPr>
          <w:rFonts w:ascii="Arial" w:eastAsia="Arial" w:hAnsi="Arial" w:cs="Arial"/>
          <w:w w:val="102"/>
          <w:sz w:val="22"/>
          <w:szCs w:val="22"/>
        </w:rPr>
        <w:t>mArrayAdapter.notifyDataSetChanged</w:t>
      </w:r>
      <w:proofErr w:type="spellEnd"/>
      <w:r>
        <w:rPr>
          <w:rFonts w:ascii="Arial" w:eastAsia="Arial" w:hAnsi="Arial" w:cs="Arial"/>
          <w:w w:val="102"/>
          <w:sz w:val="22"/>
          <w:szCs w:val="22"/>
        </w:rPr>
        <w:t>(</w:t>
      </w:r>
      <w:proofErr w:type="gramEnd"/>
      <w:r>
        <w:rPr>
          <w:rFonts w:ascii="Arial" w:eastAsia="Arial" w:hAnsi="Arial" w:cs="Arial"/>
          <w:w w:val="102"/>
          <w:sz w:val="22"/>
          <w:szCs w:val="22"/>
        </w:rPr>
        <w:t>);</w:t>
      </w:r>
      <w:r>
        <w:rPr>
          <w:rFonts w:ascii="Arial" w:eastAsia="Arial" w:hAnsi="Arial" w:cs="Arial"/>
          <w:spacing w:val="1"/>
          <w:w w:val="102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so</w:t>
      </w:r>
      <w:proofErr w:type="gramEnd"/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view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reflects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changes</w:t>
      </w:r>
      <w:r>
        <w:rPr>
          <w:rFonts w:ascii="Arial" w:eastAsia="Arial" w:hAnsi="Arial" w:cs="Arial"/>
          <w:spacing w:val="1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list.</w:t>
      </w:r>
    </w:p>
    <w:p w:rsidR="001E6C66" w:rsidRDefault="001E6C66">
      <w:pPr>
        <w:spacing w:before="3" w:line="100" w:lineRule="exact"/>
        <w:rPr>
          <w:sz w:val="11"/>
          <w:szCs w:val="11"/>
        </w:rPr>
      </w:pPr>
    </w:p>
    <w:p w:rsidR="001E6C66" w:rsidRDefault="001E6C66">
      <w:pPr>
        <w:spacing w:line="200" w:lineRule="exact"/>
      </w:pPr>
    </w:p>
    <w:p w:rsidR="001E6C66" w:rsidRDefault="00CC1689">
      <w:pPr>
        <w:ind w:left="130"/>
      </w:pPr>
      <w:r>
        <w:pict>
          <v:shape id="_x0000_i1042" type="#_x0000_t75" style="width:468pt;height:164.2pt">
            <v:imagedata r:id="rId24" o:title=""/>
          </v:shape>
        </w:pict>
      </w:r>
    </w:p>
    <w:p w:rsidR="001E6C66" w:rsidRDefault="001E6C66">
      <w:pPr>
        <w:spacing w:before="9" w:line="100" w:lineRule="exact"/>
        <w:rPr>
          <w:sz w:val="10"/>
          <w:szCs w:val="10"/>
        </w:rPr>
      </w:pPr>
    </w:p>
    <w:p w:rsidR="001E6C66" w:rsidRDefault="00105DEF">
      <w:pPr>
        <w:spacing w:line="284" w:lineRule="auto"/>
        <w:ind w:left="100" w:right="76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Second,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which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gives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more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control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over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appearance,</w:t>
      </w:r>
      <w:r>
        <w:rPr>
          <w:rFonts w:ascii="Arial" w:eastAsia="Arial" w:hAnsi="Arial" w:cs="Arial"/>
          <w:spacing w:val="2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could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do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what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did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lecture: </w:t>
      </w:r>
      <w:r>
        <w:rPr>
          <w:rFonts w:ascii="Arial" w:eastAsia="Arial" w:hAnsi="Arial" w:cs="Arial"/>
          <w:sz w:val="22"/>
          <w:szCs w:val="22"/>
        </w:rPr>
        <w:t>remove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array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list,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implement</w:t>
      </w:r>
      <w:r>
        <w:rPr>
          <w:rFonts w:ascii="Arial" w:eastAsia="Arial" w:hAnsi="Arial" w:cs="Arial"/>
          <w:spacing w:val="22"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eastAsia="Arial" w:hAnsi="Arial" w:cs="Arial"/>
          <w:sz w:val="22"/>
          <w:szCs w:val="22"/>
        </w:rPr>
        <w:t>getAllTasksCursor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</w:t>
      </w:r>
      <w:r>
        <w:rPr>
          <w:rFonts w:ascii="Arial" w:eastAsia="Arial" w:hAnsi="Arial" w:cs="Arial"/>
          <w:spacing w:val="4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database</w:t>
      </w:r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adapter,</w:t>
      </w:r>
      <w:r>
        <w:rPr>
          <w:rFonts w:ascii="Arial" w:eastAsia="Arial" w:hAnsi="Arial" w:cs="Arial"/>
          <w:spacing w:val="1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which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returns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Cursor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all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tasks.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display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cursor,</w:t>
      </w:r>
      <w:r>
        <w:rPr>
          <w:rFonts w:ascii="Arial" w:eastAsia="Arial" w:hAnsi="Arial" w:cs="Arial"/>
          <w:spacing w:val="15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proofErr w:type="gramStart"/>
      <w:r>
        <w:rPr>
          <w:rFonts w:ascii="Arial" w:eastAsia="Arial" w:hAnsi="Arial" w:cs="Arial"/>
          <w:sz w:val="22"/>
          <w:szCs w:val="22"/>
        </w:rPr>
        <w:t>will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will</w:t>
      </w:r>
      <w:proofErr w:type="spellEnd"/>
      <w:proofErr w:type="gramEnd"/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also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need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use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a </w:t>
      </w:r>
      <w:proofErr w:type="spellStart"/>
      <w:r>
        <w:rPr>
          <w:rFonts w:ascii="Arial" w:eastAsia="Arial" w:hAnsi="Arial" w:cs="Arial"/>
          <w:sz w:val="22"/>
          <w:szCs w:val="22"/>
        </w:rPr>
        <w:t>SimpleCursorAdapter</w:t>
      </w:r>
      <w:proofErr w:type="spellEnd"/>
      <w:r>
        <w:rPr>
          <w:rFonts w:ascii="Arial" w:eastAsia="Arial" w:hAnsi="Arial" w:cs="Arial"/>
          <w:spacing w:val="4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instead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ArrayAdapter</w:t>
      </w:r>
      <w:proofErr w:type="spellEnd"/>
      <w:r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  <w:spacing w:val="2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and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call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its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changeCursor</w:t>
      </w:r>
      <w:proofErr w:type="spellEnd"/>
      <w:r>
        <w:rPr>
          <w:rFonts w:ascii="Arial" w:eastAsia="Arial" w:hAnsi="Arial" w:cs="Arial"/>
          <w:spacing w:val="3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method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whenever </w:t>
      </w:r>
      <w:r>
        <w:rPr>
          <w:rFonts w:ascii="Arial" w:eastAsia="Arial" w:hAnsi="Arial" w:cs="Arial"/>
          <w:sz w:val="22"/>
          <w:szCs w:val="22"/>
        </w:rPr>
        <w:t>you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add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or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remove</w:t>
      </w:r>
      <w:r>
        <w:rPr>
          <w:rFonts w:ascii="Arial" w:eastAsia="Arial" w:hAnsi="Arial" w:cs="Arial"/>
          <w:spacing w:val="1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task.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You’ll</w:t>
      </w:r>
      <w:r>
        <w:rPr>
          <w:rFonts w:ascii="Arial" w:eastAsia="Arial" w:hAnsi="Arial" w:cs="Arial"/>
          <w:spacing w:val="13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need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to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specify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custom</w:t>
      </w:r>
      <w:r>
        <w:rPr>
          <w:rFonts w:ascii="Arial" w:eastAsia="Arial" w:hAnsi="Arial" w:cs="Arial"/>
          <w:spacing w:val="1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layout</w:t>
      </w:r>
      <w:r>
        <w:rPr>
          <w:rFonts w:ascii="Arial" w:eastAsia="Arial" w:hAnsi="Arial" w:cs="Arial"/>
          <w:spacing w:val="1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of</w:t>
      </w:r>
      <w:r>
        <w:rPr>
          <w:rFonts w:ascii="Arial" w:eastAsia="Arial" w:hAnsi="Arial" w:cs="Arial"/>
          <w:spacing w:val="6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the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row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(in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new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xml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 xml:space="preserve">file), </w:t>
      </w:r>
      <w:r>
        <w:rPr>
          <w:rFonts w:ascii="Arial" w:eastAsia="Arial" w:hAnsi="Arial" w:cs="Arial"/>
          <w:sz w:val="22"/>
          <w:szCs w:val="22"/>
        </w:rPr>
        <w:t>with</w:t>
      </w:r>
      <w:r>
        <w:rPr>
          <w:rFonts w:ascii="Arial" w:eastAsia="Arial" w:hAnsi="Arial" w:cs="Arial"/>
          <w:spacing w:val="1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a</w:t>
      </w:r>
      <w:r>
        <w:rPr>
          <w:rFonts w:ascii="Arial" w:eastAsia="Arial" w:hAnsi="Arial" w:cs="Arial"/>
          <w:spacing w:val="4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TextView</w:t>
      </w:r>
      <w:proofErr w:type="spellEnd"/>
      <w:r>
        <w:rPr>
          <w:rFonts w:ascii="Arial" w:eastAsia="Arial" w:hAnsi="Arial" w:cs="Arial"/>
          <w:spacing w:val="20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for</w:t>
      </w:r>
      <w:r>
        <w:rPr>
          <w:rFonts w:ascii="Arial" w:eastAsia="Arial" w:hAnsi="Arial" w:cs="Arial"/>
          <w:spacing w:val="7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each</w:t>
      </w:r>
      <w:r>
        <w:rPr>
          <w:rFonts w:ascii="Arial" w:eastAsia="Arial" w:hAnsi="Arial" w:cs="Arial"/>
          <w:spacing w:val="12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field,</w:t>
      </w:r>
      <w:r>
        <w:rPr>
          <w:rFonts w:ascii="Arial" w:eastAsia="Arial" w:hAnsi="Arial" w:cs="Arial"/>
          <w:spacing w:val="11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like</w:t>
      </w:r>
      <w:r>
        <w:rPr>
          <w:rFonts w:ascii="Arial" w:eastAsia="Arial" w:hAnsi="Arial" w:cs="Arial"/>
          <w:spacing w:val="9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we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did</w:t>
      </w:r>
      <w:r>
        <w:rPr>
          <w:rFonts w:ascii="Arial" w:eastAsia="Arial" w:hAnsi="Arial" w:cs="Arial"/>
          <w:spacing w:val="8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</w:rPr>
        <w:t>in</w:t>
      </w:r>
      <w:r>
        <w:rPr>
          <w:rFonts w:ascii="Arial" w:eastAsia="Arial" w:hAnsi="Arial" w:cs="Arial"/>
          <w:spacing w:val="5"/>
          <w:sz w:val="22"/>
          <w:szCs w:val="22"/>
        </w:rPr>
        <w:t xml:space="preserve"> </w:t>
      </w:r>
      <w:r>
        <w:rPr>
          <w:rFonts w:ascii="Arial" w:eastAsia="Arial" w:hAnsi="Arial" w:cs="Arial"/>
          <w:w w:val="102"/>
          <w:sz w:val="22"/>
          <w:szCs w:val="22"/>
        </w:rPr>
        <w:t>lecture.</w:t>
      </w:r>
    </w:p>
    <w:sectPr w:rsidR="001E6C66">
      <w:pgSz w:w="12240" w:h="15840"/>
      <w:pgMar w:top="1480" w:right="10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701354"/>
    <w:multiLevelType w:val="multilevel"/>
    <w:tmpl w:val="513E1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E6C66"/>
    <w:rsid w:val="00105DEF"/>
    <w:rsid w:val="001E6C66"/>
    <w:rsid w:val="00CC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17</Pages>
  <Words>2182</Words>
  <Characters>12440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</cp:lastModifiedBy>
  <cp:revision>2</cp:revision>
  <dcterms:created xsi:type="dcterms:W3CDTF">2014-08-20T15:16:00Z</dcterms:created>
  <dcterms:modified xsi:type="dcterms:W3CDTF">2014-08-20T16:22:00Z</dcterms:modified>
</cp:coreProperties>
</file>